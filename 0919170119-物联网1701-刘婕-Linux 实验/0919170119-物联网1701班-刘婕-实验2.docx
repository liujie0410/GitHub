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C0E6D0" w14:textId="77777777" w:rsidR="00A87CE4" w:rsidRDefault="007D5F3F">
      <w:pPr>
        <w:jc w:val="center"/>
      </w:pPr>
      <w:r>
        <w:rPr>
          <w:rFonts w:ascii="黑体" w:eastAsia="黑体" w:hAnsi="黑体" w:cs="Tahoma" w:hint="eastAsia"/>
          <w:b/>
          <w:sz w:val="28"/>
          <w:szCs w:val="28"/>
        </w:rPr>
        <w:t>实验二：</w:t>
      </w:r>
      <w:r>
        <w:rPr>
          <w:rFonts w:ascii="Arial" w:eastAsia="黑体" w:hAnsi="Arial" w:cs="Arial" w:hint="eastAsia"/>
          <w:b/>
          <w:sz w:val="28"/>
          <w:szCs w:val="28"/>
        </w:rPr>
        <w:t>设备驱动</w:t>
      </w:r>
      <w:r>
        <w:rPr>
          <w:rFonts w:ascii="黑体" w:eastAsia="黑体" w:hAnsi="黑体" w:cs="黑体"/>
          <w:b/>
          <w:sz w:val="28"/>
          <w:szCs w:val="28"/>
        </w:rPr>
        <w:t>实验</w:t>
      </w:r>
    </w:p>
    <w:p w14:paraId="0863A769" w14:textId="77777777" w:rsidR="00A87CE4" w:rsidRDefault="007D5F3F">
      <w:pPr>
        <w:jc w:val="center"/>
      </w:pPr>
      <w:r>
        <w:rPr>
          <w:rFonts w:ascii="黑体" w:eastAsia="黑体" w:hAnsi="黑体" w:cs="Tahoma" w:hint="eastAsia"/>
          <w:b/>
          <w:sz w:val="28"/>
          <w:szCs w:val="28"/>
        </w:rPr>
        <w:t>虚拟字符设备</w:t>
      </w:r>
    </w:p>
    <w:p w14:paraId="721A258F" w14:textId="77777777" w:rsidR="00A87CE4" w:rsidRDefault="007D5F3F">
      <w:pPr>
        <w:numPr>
          <w:ilvl w:val="0"/>
          <w:numId w:val="3"/>
        </w:numPr>
        <w:spacing w:before="156" w:after="156"/>
      </w:pPr>
      <w:r>
        <w:rPr>
          <w:rFonts w:ascii="ˎ̥" w:hAnsi="ˎ̥" w:cs="Tahoma"/>
          <w:b/>
        </w:rPr>
        <w:t>实验目的</w:t>
      </w:r>
    </w:p>
    <w:p w14:paraId="701FC48D" w14:textId="77777777" w:rsidR="00A87CE4" w:rsidRDefault="007D5F3F">
      <w:pPr>
        <w:widowControl/>
        <w:spacing w:after="200"/>
        <w:ind w:left="420"/>
        <w:jc w:val="left"/>
      </w:pPr>
      <w:r>
        <w:rPr>
          <w:rFonts w:ascii="宋体" w:hAnsi="宋体" w:cs="宋体"/>
        </w:rPr>
        <w:t>1.了解Linux操作系统内核的构成</w:t>
      </w:r>
      <w:r>
        <w:rPr>
          <w:rFonts w:ascii="宋体" w:hAnsi="宋体" w:cs="宋体" w:hint="eastAsia"/>
        </w:rPr>
        <w:t>；</w:t>
      </w:r>
    </w:p>
    <w:p w14:paraId="0DC43AC1" w14:textId="77777777" w:rsidR="00A87CE4" w:rsidRDefault="007D5F3F">
      <w:pPr>
        <w:widowControl/>
        <w:spacing w:after="200"/>
        <w:ind w:left="420"/>
        <w:jc w:val="left"/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.了解Linux设备的分类</w:t>
      </w:r>
      <w:r>
        <w:rPr>
          <w:rFonts w:ascii="宋体" w:hAnsi="宋体" w:cs="宋体" w:hint="eastAsia"/>
        </w:rPr>
        <w:t>；</w:t>
      </w:r>
    </w:p>
    <w:p w14:paraId="3C0EB663" w14:textId="77777777" w:rsidR="00A87CE4" w:rsidRDefault="007D5F3F">
      <w:pPr>
        <w:widowControl/>
        <w:spacing w:after="200"/>
        <w:ind w:left="420"/>
        <w:jc w:val="left"/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掌握编写驱动程序的基本概念和一般步骤；</w:t>
      </w:r>
    </w:p>
    <w:p w14:paraId="1B77B741" w14:textId="77777777" w:rsidR="00A87CE4" w:rsidRDefault="007D5F3F">
      <w:pPr>
        <w:widowControl/>
        <w:spacing w:after="200"/>
        <w:ind w:left="420"/>
        <w:jc w:val="left"/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.熟悉模块的加载、卸载及驱动程序的调试</w:t>
      </w:r>
      <w:r>
        <w:rPr>
          <w:rFonts w:ascii="宋体" w:hAnsi="宋体" w:cs="宋体" w:hint="eastAsia"/>
        </w:rPr>
        <w:t>；</w:t>
      </w:r>
    </w:p>
    <w:p w14:paraId="5ABDF06F" w14:textId="77777777" w:rsidR="00A87CE4" w:rsidRDefault="007D5F3F">
      <w:pPr>
        <w:widowControl/>
        <w:spacing w:after="200"/>
        <w:ind w:left="420"/>
        <w:jc w:val="left"/>
      </w:pPr>
      <w:r>
        <w:rPr>
          <w:rFonts w:ascii="宋体" w:hAnsi="宋体" w:cs="宋体" w:hint="eastAsia"/>
        </w:rPr>
        <w:t>5</w:t>
      </w:r>
      <w:r>
        <w:rPr>
          <w:rFonts w:ascii="宋体" w:hAnsi="宋体" w:cs="宋体"/>
        </w:rPr>
        <w:t>.掌握用C语言开发Linux内核程序的基本方法</w:t>
      </w:r>
      <w:r>
        <w:rPr>
          <w:rFonts w:ascii="宋体" w:hAnsi="宋体" w:cs="宋体" w:hint="eastAsia"/>
        </w:rPr>
        <w:t>。</w:t>
      </w:r>
    </w:p>
    <w:p w14:paraId="43BDB887" w14:textId="77777777" w:rsidR="00A87CE4" w:rsidRDefault="007D5F3F">
      <w:pPr>
        <w:numPr>
          <w:ilvl w:val="0"/>
          <w:numId w:val="3"/>
        </w:numPr>
        <w:spacing w:before="156" w:after="156"/>
      </w:pPr>
      <w:r>
        <w:rPr>
          <w:rFonts w:ascii="ˎ̥" w:hAnsi="ˎ̥" w:cs="Tahoma"/>
          <w:b/>
        </w:rPr>
        <w:t>实验准备</w:t>
      </w:r>
    </w:p>
    <w:p w14:paraId="605CE397" w14:textId="77777777" w:rsidR="00A87CE4" w:rsidRDefault="007D5F3F">
      <w:pPr>
        <w:ind w:firstLine="480"/>
      </w:pPr>
      <w:r>
        <w:rPr>
          <w:rFonts w:ascii="宋体" w:hAnsi="宋体" w:cs="Tahoma" w:hint="eastAsia"/>
        </w:rPr>
        <w:t>1</w:t>
      </w:r>
      <w:r>
        <w:rPr>
          <w:rFonts w:ascii="宋体" w:hAnsi="宋体" w:cs="Tahoma"/>
        </w:rPr>
        <w:t>.检查是否安装gcc</w:t>
      </w:r>
      <w:r>
        <w:rPr>
          <w:rFonts w:ascii="宋体" w:hAnsi="宋体" w:cs="Tahoma" w:hint="eastAsia"/>
        </w:rPr>
        <w:t>：</w:t>
      </w:r>
    </w:p>
    <w:p w14:paraId="6693FBCF" w14:textId="77777777" w:rsidR="0016533C" w:rsidRDefault="0016533C">
      <w:r>
        <w:rPr>
          <w:noProof/>
        </w:rPr>
        <w:drawing>
          <wp:anchor distT="0" distB="0" distL="0" distR="0" simplePos="0" relativeHeight="251657216" behindDoc="0" locked="0" layoutInCell="1" allowOverlap="1" wp14:anchorId="13349288" wp14:editId="62E637AE">
            <wp:simplePos x="0" y="0"/>
            <wp:positionH relativeFrom="column">
              <wp:posOffset>528515</wp:posOffset>
            </wp:positionH>
            <wp:positionV relativeFrom="paragraph">
              <wp:posOffset>56564</wp:posOffset>
            </wp:positionV>
            <wp:extent cx="4217035" cy="2451735"/>
            <wp:effectExtent l="0" t="0" r="0" b="0"/>
            <wp:wrapSquare wrapText="largest"/>
            <wp:docPr id="20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451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019E0" w14:textId="77777777" w:rsidR="0016533C" w:rsidRDefault="0016533C"/>
    <w:p w14:paraId="0E5D92E0" w14:textId="77777777" w:rsidR="00A87CE4" w:rsidRDefault="00A87CE4"/>
    <w:p w14:paraId="36D84F73" w14:textId="77777777" w:rsidR="0016533C" w:rsidRDefault="0016533C"/>
    <w:p w14:paraId="236CD1D6" w14:textId="77777777" w:rsidR="0016533C" w:rsidRDefault="0016533C"/>
    <w:p w14:paraId="20BAB72A" w14:textId="77777777" w:rsidR="0016533C" w:rsidRDefault="0016533C"/>
    <w:p w14:paraId="3611977B" w14:textId="77777777" w:rsidR="0016533C" w:rsidRDefault="0016533C"/>
    <w:p w14:paraId="5BED1FA0" w14:textId="77777777" w:rsidR="0016533C" w:rsidRDefault="0016533C"/>
    <w:p w14:paraId="32E32414" w14:textId="77777777" w:rsidR="0016533C" w:rsidRDefault="0016533C"/>
    <w:p w14:paraId="4EEBDCC5" w14:textId="77777777" w:rsidR="00A87CE4" w:rsidRDefault="007D5F3F">
      <w:pPr>
        <w:ind w:firstLine="480"/>
      </w:pPr>
      <w:r>
        <w:rPr>
          <w:rFonts w:ascii="宋体" w:hAnsi="宋体" w:cs="Tahoma" w:hint="eastAsia"/>
        </w:rPr>
        <w:t>2</w:t>
      </w:r>
      <w:r>
        <w:rPr>
          <w:rFonts w:ascii="宋体" w:hAnsi="宋体" w:cs="Tahoma"/>
        </w:rPr>
        <w:t>.查看内核版本及路径</w:t>
      </w:r>
      <w:r>
        <w:rPr>
          <w:rFonts w:ascii="宋体" w:hAnsi="宋体" w:cs="Tahoma" w:hint="eastAsia"/>
        </w:rPr>
        <w:t>：/usr/src/linux-headers-4.10.0-28-generic</w:t>
      </w:r>
    </w:p>
    <w:p w14:paraId="498152AC" w14:textId="77777777" w:rsidR="00A87CE4" w:rsidRDefault="00EC42D8">
      <w:r>
        <w:rPr>
          <w:noProof/>
        </w:rPr>
        <w:drawing>
          <wp:anchor distT="0" distB="0" distL="0" distR="0" simplePos="0" relativeHeight="251658240" behindDoc="0" locked="0" layoutInCell="1" allowOverlap="1" wp14:anchorId="34F30AF8" wp14:editId="6AF89020">
            <wp:simplePos x="0" y="0"/>
            <wp:positionH relativeFrom="column">
              <wp:posOffset>478545</wp:posOffset>
            </wp:positionH>
            <wp:positionV relativeFrom="paragraph">
              <wp:posOffset>88900</wp:posOffset>
            </wp:positionV>
            <wp:extent cx="4429125" cy="382905"/>
            <wp:effectExtent l="0" t="0" r="0" b="0"/>
            <wp:wrapSquare wrapText="largest"/>
            <wp:docPr id="19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2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D79EA" w14:textId="77777777" w:rsidR="00A87CE4" w:rsidRDefault="00A87CE4">
      <w:pPr>
        <w:ind w:firstLine="480"/>
        <w:rPr>
          <w:rFonts w:ascii="宋体" w:hAnsi="宋体" w:cs="Tahoma"/>
        </w:rPr>
      </w:pPr>
    </w:p>
    <w:p w14:paraId="144AA8ED" w14:textId="77777777" w:rsidR="00A87CE4" w:rsidRDefault="007D5F3F">
      <w:pPr>
        <w:numPr>
          <w:ilvl w:val="0"/>
          <w:numId w:val="3"/>
        </w:numPr>
        <w:spacing w:before="156" w:after="156"/>
      </w:pPr>
      <w:r>
        <w:rPr>
          <w:rFonts w:ascii="ˎ̥" w:hAnsi="ˎ̥" w:cs="Tahoma"/>
          <w:b/>
        </w:rPr>
        <w:t>实验时间</w:t>
      </w:r>
    </w:p>
    <w:p w14:paraId="0F3F584E" w14:textId="77777777" w:rsidR="00A87CE4" w:rsidRDefault="007D5F3F">
      <w:pPr>
        <w:spacing w:before="156" w:after="156"/>
        <w:ind w:firstLine="480"/>
      </w:pPr>
      <w:r>
        <w:rPr>
          <w:rFonts w:ascii="宋体" w:hAnsi="宋体" w:cs="Tahoma" w:hint="eastAsia"/>
        </w:rPr>
        <w:t>2</w:t>
      </w:r>
      <w:r>
        <w:rPr>
          <w:rFonts w:ascii="宋体" w:hAnsi="宋体" w:cs="Tahoma"/>
        </w:rPr>
        <w:t>019</w:t>
      </w:r>
      <w:r>
        <w:rPr>
          <w:rFonts w:ascii="宋体" w:hAnsi="宋体" w:cs="Tahoma" w:hint="eastAsia"/>
        </w:rPr>
        <w:t xml:space="preserve">年12月02日 </w:t>
      </w:r>
    </w:p>
    <w:p w14:paraId="0C2B5CE7" w14:textId="77777777" w:rsidR="00A87CE4" w:rsidRDefault="00A87CE4">
      <w:pPr>
        <w:spacing w:before="156" w:after="156"/>
        <w:ind w:firstLine="480"/>
        <w:rPr>
          <w:rFonts w:ascii="宋体" w:hAnsi="宋体" w:cs="Tahoma"/>
        </w:rPr>
      </w:pPr>
    </w:p>
    <w:p w14:paraId="7697BA5B" w14:textId="77777777" w:rsidR="00A87CE4" w:rsidRDefault="007D5F3F">
      <w:pPr>
        <w:numPr>
          <w:ilvl w:val="0"/>
          <w:numId w:val="3"/>
        </w:numPr>
        <w:spacing w:before="156" w:after="156"/>
      </w:pPr>
      <w:r>
        <w:rPr>
          <w:rFonts w:ascii="ˎ̥" w:hAnsi="ˎ̥" w:cs="Tahoma"/>
          <w:b/>
        </w:rPr>
        <w:lastRenderedPageBreak/>
        <w:t>实验内容</w:t>
      </w:r>
    </w:p>
    <w:p w14:paraId="35D5329A" w14:textId="77777777" w:rsidR="00A87CE4" w:rsidRDefault="007D5F3F">
      <w:pPr>
        <w:pStyle w:val="FirstParagraph"/>
        <w:ind w:left="420"/>
      </w:pPr>
      <w:r>
        <w:t>设计一个虚拟字符驱动设备程序，具体要求为：</w:t>
      </w:r>
    </w:p>
    <w:p w14:paraId="4F0311A4" w14:textId="77777777" w:rsidR="00A87CE4" w:rsidRDefault="007D5F3F" w:rsidP="0016533C">
      <w:pPr>
        <w:pStyle w:val="a6"/>
        <w:ind w:firstLineChars="200" w:firstLine="480"/>
      </w:pPr>
      <w:r>
        <w:rPr>
          <w:rFonts w:ascii="华文楷体" w:eastAsia="华文楷体" w:hAnsi="华文楷体" w:cs="华文楷体"/>
        </w:rPr>
        <w:t>设备中有一个4字节的全局变量，对设备的读写即是对其中全局变量操作。</w:t>
      </w:r>
    </w:p>
    <w:p w14:paraId="43C8964C" w14:textId="77777777" w:rsidR="00A87CE4" w:rsidRDefault="007D5F3F">
      <w:pPr>
        <w:pStyle w:val="a6"/>
        <w:ind w:firstLine="480"/>
      </w:pPr>
      <w:r>
        <w:rPr>
          <w:rFonts w:ascii="宋体" w:hAnsi="宋体" w:cs="宋体" w:hint="eastAsia"/>
        </w:rPr>
        <w:t>设计一个用户态程序：</w:t>
      </w:r>
    </w:p>
    <w:p w14:paraId="013AB3A9" w14:textId="77777777" w:rsidR="00A87CE4" w:rsidRDefault="007D5F3F">
      <w:pPr>
        <w:pStyle w:val="a6"/>
        <w:ind w:firstLine="480"/>
      </w:pPr>
      <w:r>
        <w:rPr>
          <w:rFonts w:ascii="华文楷体" w:eastAsia="华文楷体" w:hAnsi="华文楷体" w:cs="华文楷体"/>
        </w:rPr>
        <w:t>能够对虚拟字符设备进行读写操作。</w:t>
      </w:r>
    </w:p>
    <w:p w14:paraId="440B09E6" w14:textId="77777777" w:rsidR="00A87CE4" w:rsidRDefault="007D5F3F">
      <w:pPr>
        <w:numPr>
          <w:ilvl w:val="0"/>
          <w:numId w:val="3"/>
        </w:numPr>
        <w:spacing w:before="156" w:after="156"/>
      </w:pPr>
      <w:r>
        <w:rPr>
          <w:rFonts w:ascii="ˎ̥" w:hAnsi="ˎ̥" w:cs="Tahoma" w:hint="eastAsia"/>
          <w:b/>
        </w:rPr>
        <w:t>基本</w:t>
      </w:r>
      <w:r>
        <w:rPr>
          <w:rFonts w:ascii="ˎ̥" w:hAnsi="ˎ̥" w:cs="Tahoma"/>
          <w:b/>
        </w:rPr>
        <w:t>原理</w:t>
      </w:r>
    </w:p>
    <w:p w14:paraId="76879C89" w14:textId="77777777" w:rsidR="00A87CE4" w:rsidRDefault="007D5F3F" w:rsidP="002E62EC">
      <w:pPr>
        <w:ind w:firstLineChars="200" w:firstLine="480"/>
      </w:pPr>
      <w:r>
        <w:rPr>
          <w:rFonts w:hint="eastAsia"/>
        </w:rPr>
        <w:t>1</w:t>
      </w:r>
      <w:r>
        <w:t>.</w:t>
      </w:r>
      <w:r w:rsidR="0016533C">
        <w:rPr>
          <w:rFonts w:hint="eastAsia"/>
        </w:rPr>
        <w:t>设备描述结构</w:t>
      </w:r>
      <w:r>
        <w:rPr>
          <w:rFonts w:hint="eastAsia"/>
        </w:rPr>
        <w:t>：</w:t>
      </w:r>
      <w:r w:rsidR="0016533C">
        <w:rPr>
          <w:rFonts w:hint="eastAsia"/>
        </w:rPr>
        <w:t>在任何一种驱动模型中，设备都会用内核中的一种结构来描述，字符设备在内核中使用</w:t>
      </w:r>
      <w:r w:rsidR="0016533C">
        <w:rPr>
          <w:rFonts w:hint="eastAsia"/>
        </w:rPr>
        <w:t>struct</w:t>
      </w:r>
      <w:r w:rsidR="0016533C">
        <w:t xml:space="preserve"> </w:t>
      </w:r>
      <w:r w:rsidR="0016533C">
        <w:rPr>
          <w:rFonts w:hint="eastAsia"/>
        </w:rPr>
        <w:t>cdev</w:t>
      </w:r>
      <w:r w:rsidR="0016533C">
        <w:rPr>
          <w:rFonts w:hint="eastAsia"/>
        </w:rPr>
        <w:t>描述：</w:t>
      </w:r>
    </w:p>
    <w:p w14:paraId="4B8D3339" w14:textId="77777777" w:rsidR="0016533C" w:rsidRDefault="0016533C" w:rsidP="0016533C">
      <w:pPr>
        <w:pStyle w:val="ac"/>
        <w:ind w:left="420" w:firstLine="0"/>
        <w:rPr>
          <w:rFonts w:ascii="宋体" w:hAnsi="宋体"/>
        </w:rPr>
      </w:pPr>
      <w:r>
        <w:rPr>
          <w:rFonts w:ascii="宋体" w:hAnsi="宋体"/>
        </w:rPr>
        <w:t>S</w:t>
      </w:r>
      <w:r>
        <w:rPr>
          <w:rFonts w:ascii="宋体" w:hAnsi="宋体" w:hint="eastAsia"/>
        </w:rPr>
        <w:t>truct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cdev</w:t>
      </w:r>
      <w:r>
        <w:rPr>
          <w:rFonts w:ascii="宋体" w:hAnsi="宋体"/>
        </w:rPr>
        <w:t>{</w:t>
      </w:r>
    </w:p>
    <w:p w14:paraId="02F2EA80" w14:textId="77777777" w:rsidR="0016533C" w:rsidRDefault="0016533C" w:rsidP="0016533C">
      <w:pPr>
        <w:pStyle w:val="ac"/>
        <w:ind w:left="420"/>
        <w:rPr>
          <w:rFonts w:ascii="宋体" w:hAnsi="宋体"/>
        </w:rPr>
      </w:pPr>
      <w:r>
        <w:rPr>
          <w:rFonts w:ascii="宋体" w:hAnsi="宋体"/>
        </w:rPr>
        <w:t>Struct kobject kobj;</w:t>
      </w:r>
    </w:p>
    <w:p w14:paraId="3C1AED58" w14:textId="77777777" w:rsidR="0016533C" w:rsidRDefault="0016533C" w:rsidP="0016533C">
      <w:pPr>
        <w:pStyle w:val="ac"/>
        <w:ind w:left="420"/>
        <w:rPr>
          <w:rFonts w:ascii="宋体" w:hAnsi="宋体"/>
        </w:rPr>
      </w:pPr>
      <w:r>
        <w:rPr>
          <w:rFonts w:ascii="宋体" w:hAnsi="宋体"/>
        </w:rPr>
        <w:t>Struct module *owner;</w:t>
      </w:r>
    </w:p>
    <w:p w14:paraId="70100F53" w14:textId="77777777" w:rsidR="0016533C" w:rsidRDefault="0016533C" w:rsidP="0016533C">
      <w:pPr>
        <w:pStyle w:val="ac"/>
        <w:ind w:left="420"/>
        <w:rPr>
          <w:rFonts w:ascii="宋体" w:hAnsi="宋体"/>
        </w:rPr>
      </w:pPr>
      <w:r>
        <w:rPr>
          <w:rFonts w:ascii="宋体" w:hAnsi="宋体"/>
        </w:rPr>
        <w:t>Const struct file_operations *ops;//</w:t>
      </w:r>
      <w:r>
        <w:rPr>
          <w:rFonts w:ascii="宋体" w:hAnsi="宋体" w:hint="eastAsia"/>
        </w:rPr>
        <w:t>设备操作集</w:t>
      </w:r>
    </w:p>
    <w:p w14:paraId="3328E980" w14:textId="77777777" w:rsidR="0016533C" w:rsidRDefault="0016533C" w:rsidP="0016533C">
      <w:pPr>
        <w:pStyle w:val="ac"/>
        <w:ind w:left="420"/>
        <w:rPr>
          <w:rFonts w:ascii="宋体" w:hAnsi="宋体"/>
        </w:rPr>
      </w:pPr>
      <w:r>
        <w:rPr>
          <w:rFonts w:ascii="宋体" w:hAnsi="宋体"/>
        </w:rPr>
        <w:t>Struct list_head list;</w:t>
      </w:r>
    </w:p>
    <w:p w14:paraId="4392A133" w14:textId="77777777" w:rsidR="0016533C" w:rsidRDefault="0016533C" w:rsidP="0016533C">
      <w:pPr>
        <w:pStyle w:val="ac"/>
        <w:ind w:left="420"/>
        <w:rPr>
          <w:rFonts w:ascii="宋体" w:hAnsi="宋体"/>
        </w:rPr>
      </w:pPr>
      <w:r>
        <w:rPr>
          <w:rFonts w:ascii="宋体" w:hAnsi="宋体"/>
        </w:rPr>
        <w:t>Dev_t dev;//</w:t>
      </w:r>
      <w:r>
        <w:rPr>
          <w:rFonts w:ascii="宋体" w:hAnsi="宋体" w:hint="eastAsia"/>
        </w:rPr>
        <w:t>设备号</w:t>
      </w:r>
    </w:p>
    <w:p w14:paraId="6B3F093A" w14:textId="77777777" w:rsidR="0016533C" w:rsidRDefault="0016533C" w:rsidP="0016533C">
      <w:pPr>
        <w:pStyle w:val="ac"/>
        <w:ind w:left="420"/>
        <w:rPr>
          <w:rFonts w:ascii="宋体" w:hAnsi="宋体"/>
        </w:rPr>
      </w:pPr>
      <w:r>
        <w:rPr>
          <w:rFonts w:ascii="宋体" w:hAnsi="宋体"/>
        </w:rPr>
        <w:t>Unsigned int count;//</w:t>
      </w:r>
      <w:r>
        <w:rPr>
          <w:rFonts w:ascii="宋体" w:hAnsi="宋体" w:hint="eastAsia"/>
        </w:rPr>
        <w:t>设备数</w:t>
      </w:r>
    </w:p>
    <w:p w14:paraId="6C51DEE5" w14:textId="77777777" w:rsidR="0016533C" w:rsidRDefault="0016533C" w:rsidP="0016533C">
      <w:pPr>
        <w:pStyle w:val="ac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1BE0D587" w14:textId="77777777" w:rsidR="002E62EC" w:rsidRDefault="002E62EC" w:rsidP="002E62EC">
      <w:pPr>
        <w:widowControl/>
        <w:suppressAutoHyphens w:val="0"/>
        <w:ind w:firstLineChars="200" w:firstLine="480"/>
        <w:jc w:val="left"/>
      </w:pPr>
      <w:r>
        <w:rPr>
          <w:rFonts w:hint="eastAsia"/>
        </w:rPr>
        <w:t>其中，字符设备文件和字符设备驱动通过主设备号建立连接。</w:t>
      </w:r>
      <w:r w:rsidRPr="002E62EC">
        <w:t>Linux</w:t>
      </w:r>
      <w:r w:rsidRPr="002E62EC">
        <w:t>内核中使用</w:t>
      </w:r>
      <w:r w:rsidRPr="002E62EC">
        <w:t> </w:t>
      </w:r>
      <w:hyperlink w:tgtFrame="_blank" w:history="1">
        <w:r w:rsidRPr="002E62EC">
          <w:t>dev_t</w:t>
        </w:r>
      </w:hyperlink>
      <w:r w:rsidRPr="002E62EC">
        <w:t> </w:t>
      </w:r>
      <w:r w:rsidRPr="002E62EC">
        <w:t>类型来定义设备号，</w:t>
      </w:r>
      <w:r w:rsidRPr="002E62EC">
        <w:t>dev_t</w:t>
      </w:r>
      <w:r w:rsidRPr="002E62EC">
        <w:t>这种类型其实质为</w:t>
      </w:r>
      <w:r w:rsidRPr="002E62EC">
        <w:t>32</w:t>
      </w:r>
      <w:r w:rsidRPr="002E62EC">
        <w:t>位的</w:t>
      </w:r>
      <w:r w:rsidRPr="002E62EC">
        <w:t>unsigned int</w:t>
      </w:r>
      <w:r w:rsidRPr="002E62EC">
        <w:t>，其中高</w:t>
      </w:r>
      <w:r w:rsidRPr="002E62EC">
        <w:t>12</w:t>
      </w:r>
      <w:r w:rsidRPr="002E62EC">
        <w:t>位为主设备号，低</w:t>
      </w:r>
      <w:r w:rsidRPr="002E62EC">
        <w:t>20</w:t>
      </w:r>
      <w:r w:rsidRPr="002E62EC">
        <w:t>位为次设备号</w:t>
      </w:r>
      <w:r>
        <w:rPr>
          <w:rFonts w:hint="eastAsia"/>
        </w:rPr>
        <w:t>。</w:t>
      </w:r>
    </w:p>
    <w:p w14:paraId="1B6C69E5" w14:textId="77777777" w:rsidR="002E62EC" w:rsidRPr="002E62EC" w:rsidRDefault="002E62EC" w:rsidP="002E62EC">
      <w:pPr>
        <w:widowControl/>
        <w:suppressAutoHyphens w:val="0"/>
        <w:ind w:firstLineChars="200" w:firstLine="48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开发者可自己选择一个数字作为主设备号，通过函数</w:t>
      </w:r>
      <w:r>
        <w:rPr>
          <w:rFonts w:hint="eastAsia"/>
        </w:rPr>
        <w:t>register</w:t>
      </w:r>
      <w:r>
        <w:t>_chrdev_region</w:t>
      </w:r>
      <w:r>
        <w:rPr>
          <w:rFonts w:hint="eastAsia"/>
        </w:rPr>
        <w:t>向内核申请使用，此方法的缺点在于，如果申请使用的设备号已被内核中其它的驱动使用了，则申请会失败。</w:t>
      </w:r>
    </w:p>
    <w:p w14:paraId="29274578" w14:textId="77777777" w:rsidR="00A87CE4" w:rsidRPr="002E62EC" w:rsidRDefault="002E62EC" w:rsidP="002E62EC">
      <w:pPr>
        <w:ind w:firstLineChars="200"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在驱动退出时，应使用</w:t>
      </w:r>
      <w:r>
        <w:t>unregister_chrdev_region</w:t>
      </w:r>
      <w:r>
        <w:rPr>
          <w:rFonts w:hint="eastAsia"/>
        </w:rPr>
        <w:t>函数释放设备号。</w:t>
      </w:r>
    </w:p>
    <w:p w14:paraId="62A0C6D0" w14:textId="77777777" w:rsidR="00A87CE4" w:rsidRDefault="007D5F3F">
      <w:pPr>
        <w:numPr>
          <w:ilvl w:val="0"/>
          <w:numId w:val="3"/>
        </w:numPr>
        <w:spacing w:before="156" w:after="156"/>
      </w:pPr>
      <w:r>
        <w:rPr>
          <w:rFonts w:ascii="ˎ̥" w:hAnsi="ˎ̥" w:cs="Tahoma" w:hint="eastAsia"/>
          <w:b/>
        </w:rPr>
        <w:t>实现</w:t>
      </w:r>
      <w:r>
        <w:rPr>
          <w:rFonts w:ascii="ˎ̥" w:hAnsi="ˎ̥" w:cs="Tahoma"/>
          <w:b/>
        </w:rPr>
        <w:t>过程</w:t>
      </w:r>
    </w:p>
    <w:p w14:paraId="4CF7F892" w14:textId="77777777" w:rsidR="00A87CE4" w:rsidRDefault="007D5F3F" w:rsidP="002E62EC">
      <w:pPr>
        <w:pStyle w:val="ac"/>
        <w:numPr>
          <w:ilvl w:val="0"/>
          <w:numId w:val="2"/>
        </w:numPr>
      </w:pPr>
      <w:r>
        <w:rPr>
          <w:rFonts w:ascii="ˎ̥" w:hAnsi="ˎ̥" w:cs="Tahoma" w:hint="eastAsia"/>
          <w:b/>
        </w:rPr>
        <w:t>流程图</w:t>
      </w:r>
    </w:p>
    <w:p w14:paraId="6007DF2A" w14:textId="77777777" w:rsidR="002E62EC" w:rsidRPr="002E62EC" w:rsidRDefault="002E62EC" w:rsidP="009852FC">
      <w:pPr>
        <w:pStyle w:val="ac"/>
        <w:ind w:firstLine="0"/>
        <w:jc w:val="center"/>
      </w:pPr>
      <w:r>
        <w:rPr>
          <w:rFonts w:ascii="ˎ̥" w:hAnsi="ˎ̥" w:cs="Tahoma" w:hint="eastAsia"/>
          <w:b/>
          <w:noProof/>
        </w:rPr>
        <w:drawing>
          <wp:inline distT="0" distB="0" distL="0" distR="0" wp14:anchorId="30D19CA3" wp14:editId="7472F4B3">
            <wp:extent cx="1760967" cy="4163695"/>
            <wp:effectExtent l="0" t="0" r="444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未命名文件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79"/>
                    <a:stretch/>
                  </pic:blipFill>
                  <pic:spPr bwMode="auto">
                    <a:xfrm>
                      <a:off x="0" y="0"/>
                      <a:ext cx="1766725" cy="41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93E34" w14:textId="77777777" w:rsidR="00A87CE4" w:rsidRDefault="00A87CE4">
      <w:pPr>
        <w:pStyle w:val="ac"/>
        <w:ind w:firstLine="0"/>
        <w:jc w:val="center"/>
        <w:rPr>
          <w:rFonts w:ascii="ˎ̥" w:hAnsi="ˎ̥" w:cs="Tahoma" w:hint="eastAsia"/>
          <w:b/>
        </w:rPr>
      </w:pPr>
    </w:p>
    <w:p w14:paraId="62A4129A" w14:textId="77777777" w:rsidR="00A87CE4" w:rsidRDefault="007D5F3F">
      <w:pPr>
        <w:pStyle w:val="ac"/>
        <w:numPr>
          <w:ilvl w:val="0"/>
          <w:numId w:val="2"/>
        </w:numPr>
      </w:pPr>
      <w:r>
        <w:rPr>
          <w:rFonts w:ascii="ˎ̥" w:hAnsi="ˎ̥" w:cs="Tahoma" w:hint="eastAsia"/>
          <w:b/>
        </w:rPr>
        <w:t>核心代码</w:t>
      </w:r>
    </w:p>
    <w:p w14:paraId="4B6A833F" w14:textId="77777777" w:rsidR="009852FC" w:rsidRDefault="007D5F3F" w:rsidP="009852FC">
      <w:pPr>
        <w:pStyle w:val="ac"/>
        <w:ind w:firstLine="0"/>
        <w:rPr>
          <w:rFonts w:ascii="ˎ̥" w:hAnsi="ˎ̥" w:cs="Tahoma" w:hint="eastAsia"/>
        </w:rPr>
      </w:pPr>
      <w:r>
        <w:rPr>
          <w:rFonts w:ascii="ˎ̥" w:hAnsi="ˎ̥" w:cs="Tahoma" w:hint="eastAsia"/>
        </w:rPr>
        <w:t>（</w:t>
      </w:r>
      <w:r>
        <w:rPr>
          <w:rFonts w:ascii="ˎ̥" w:hAnsi="ˎ̥" w:cs="Tahoma" w:hint="eastAsia"/>
        </w:rPr>
        <w:t>1</w:t>
      </w:r>
      <w:r>
        <w:rPr>
          <w:rFonts w:ascii="ˎ̥" w:hAnsi="ˎ̥" w:cs="Tahoma" w:hint="eastAsia"/>
        </w:rPr>
        <w:t>）</w:t>
      </w:r>
      <w:r w:rsidR="009852FC">
        <w:rPr>
          <w:rFonts w:ascii="ˎ̥" w:hAnsi="ˎ̥" w:cs="Tahoma" w:hint="eastAsia"/>
        </w:rPr>
        <w:t>驱动初始化</w:t>
      </w:r>
      <w:r>
        <w:rPr>
          <w:rFonts w:ascii="ˎ̥" w:hAnsi="ˎ̥" w:cs="Tahoma" w:hint="eastAsia"/>
        </w:rPr>
        <w:t>：</w:t>
      </w:r>
    </w:p>
    <w:p w14:paraId="5039F7E7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static int __init globalvar_init(void)        //</w:t>
      </w:r>
      <w:r w:rsidRPr="00EC42D8">
        <w:rPr>
          <w:rFonts w:eastAsia="黑体"/>
          <w:sz w:val="21"/>
          <w:szCs w:val="21"/>
        </w:rPr>
        <w:t>初始化模块的操作</w:t>
      </w:r>
    </w:p>
    <w:p w14:paraId="5AE847F6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1C1D898D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int ret, err;</w:t>
      </w:r>
    </w:p>
    <w:p w14:paraId="3432B04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dev_t devno=MKDEV(dev_major, dev_minor);</w:t>
      </w:r>
    </w:p>
    <w:p w14:paraId="17A072C6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注册设备号</w:t>
      </w:r>
    </w:p>
    <w:p w14:paraId="015FE283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if(dev_major)</w:t>
      </w:r>
    </w:p>
    <w:p w14:paraId="5681612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3C7808E7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ret=register_chrdev_region(devno, 1, "globalvar");</w:t>
      </w:r>
    </w:p>
    <w:p w14:paraId="63FA6A05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18C2356F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else</w:t>
      </w:r>
    </w:p>
    <w:p w14:paraId="6D88A136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2D9D962B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ret=alloc_chrdev_region(&amp;devno, dev_minor, 1, "globalvar");</w:t>
      </w:r>
    </w:p>
    <w:p w14:paraId="1196CBB6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dev_major=MAJOR(devno);</w:t>
      </w:r>
    </w:p>
    <w:p w14:paraId="6111C1A8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013F413F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if(ret&lt;0)</w:t>
      </w:r>
    </w:p>
    <w:p w14:paraId="72B6C0FC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68167F1A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printk("globalvar register failure!\n");</w:t>
      </w:r>
    </w:p>
    <w:p w14:paraId="4217020E" w14:textId="1B39CB2F" w:rsidR="009852FC" w:rsidRPr="00EC42D8" w:rsidRDefault="009852FC" w:rsidP="009852FC">
      <w:pPr>
        <w:pStyle w:val="ac"/>
        <w:spacing w:line="240" w:lineRule="auto"/>
        <w:rPr>
          <w:rFonts w:eastAsia="黑体" w:hint="eastAsia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globalvar_exit();               //</w:t>
      </w:r>
      <w:r w:rsidRPr="00EC42D8">
        <w:rPr>
          <w:rFonts w:eastAsia="黑体"/>
          <w:sz w:val="21"/>
          <w:szCs w:val="21"/>
        </w:rPr>
        <w:t>如果注册设备号失败就退出。</w:t>
      </w:r>
      <w:bookmarkStart w:id="0" w:name="_GoBack"/>
      <w:bookmarkEnd w:id="0"/>
    </w:p>
    <w:p w14:paraId="07B6A55C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return ret;</w:t>
      </w:r>
    </w:p>
    <w:p w14:paraId="04F27ED6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65F884FF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else</w:t>
      </w:r>
    </w:p>
    <w:p w14:paraId="0A131FC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1AB5DEEC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printk("globalvar register success!\n");</w:t>
      </w:r>
    </w:p>
    <w:p w14:paraId="4E35B2DD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7D1BABC9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//</w:t>
      </w:r>
      <w:r w:rsidRPr="00EC42D8">
        <w:rPr>
          <w:rFonts w:eastAsia="黑体"/>
          <w:sz w:val="21"/>
          <w:szCs w:val="21"/>
        </w:rPr>
        <w:t>为设备分配内核空间</w:t>
      </w:r>
    </w:p>
    <w:p w14:paraId="299A469E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my_dev=kmalloc(sizeof(struct globalvar_dev), GFP_KERNEL);</w:t>
      </w:r>
    </w:p>
    <w:p w14:paraId="1E93D3F9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if(!my_dev)</w:t>
      </w:r>
    </w:p>
    <w:p w14:paraId="2837B04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7B717B50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ret=-ENOMEM;</w:t>
      </w:r>
    </w:p>
    <w:p w14:paraId="4B9493C3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printk("create device failed!\n");</w:t>
      </w:r>
    </w:p>
    <w:p w14:paraId="1DF588AB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6F88C004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else       //</w:t>
      </w:r>
      <w:r w:rsidRPr="00EC42D8">
        <w:rPr>
          <w:rFonts w:eastAsia="黑体"/>
          <w:sz w:val="21"/>
          <w:szCs w:val="21"/>
        </w:rPr>
        <w:t>初始化设备，添加设备</w:t>
      </w:r>
    </w:p>
    <w:p w14:paraId="6C3B469F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391134A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my_dev-&gt;global_var=0;            //</w:t>
      </w:r>
      <w:r w:rsidRPr="00EC42D8">
        <w:rPr>
          <w:rFonts w:eastAsia="黑体"/>
          <w:sz w:val="21"/>
          <w:szCs w:val="21"/>
        </w:rPr>
        <w:t>设备变量初始化为</w:t>
      </w:r>
      <w:r w:rsidRPr="00EC42D8">
        <w:rPr>
          <w:rFonts w:eastAsia="黑体"/>
          <w:sz w:val="21"/>
          <w:szCs w:val="21"/>
        </w:rPr>
        <w:t>0</w:t>
      </w:r>
    </w:p>
    <w:p w14:paraId="641CC97F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cdev_init(&amp;my_dev-&gt;cdev, &amp;globalvar_fos);  //</w:t>
      </w:r>
      <w:r w:rsidRPr="00EC42D8">
        <w:rPr>
          <w:rFonts w:eastAsia="黑体"/>
          <w:sz w:val="21"/>
          <w:szCs w:val="21"/>
        </w:rPr>
        <w:t>初始化设备中的</w:t>
      </w:r>
      <w:r w:rsidRPr="00EC42D8">
        <w:rPr>
          <w:rFonts w:eastAsia="黑体"/>
          <w:sz w:val="21"/>
          <w:szCs w:val="21"/>
        </w:rPr>
        <w:t>cdev</w:t>
      </w:r>
      <w:r w:rsidRPr="00EC42D8">
        <w:rPr>
          <w:rFonts w:eastAsia="黑体"/>
          <w:sz w:val="21"/>
          <w:szCs w:val="21"/>
        </w:rPr>
        <w:t>结构</w:t>
      </w:r>
    </w:p>
    <w:p w14:paraId="3F6AF224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my_dev-&gt;cdev.owner=THIS_MODULE;     //</w:t>
      </w:r>
      <w:r w:rsidRPr="00EC42D8">
        <w:rPr>
          <w:rFonts w:eastAsia="黑体"/>
          <w:sz w:val="21"/>
          <w:szCs w:val="21"/>
        </w:rPr>
        <w:t>初始化</w:t>
      </w:r>
      <w:r w:rsidRPr="00EC42D8">
        <w:rPr>
          <w:rFonts w:eastAsia="黑体"/>
          <w:sz w:val="21"/>
          <w:szCs w:val="21"/>
        </w:rPr>
        <w:t>cdev</w:t>
      </w:r>
      <w:r w:rsidRPr="00EC42D8">
        <w:rPr>
          <w:rFonts w:eastAsia="黑体"/>
          <w:sz w:val="21"/>
          <w:szCs w:val="21"/>
        </w:rPr>
        <w:t>中的所有者字段</w:t>
      </w:r>
    </w:p>
    <w:p w14:paraId="04D8233A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//</w:t>
      </w:r>
      <w:r w:rsidRPr="00EC42D8">
        <w:rPr>
          <w:rFonts w:eastAsia="黑体"/>
          <w:sz w:val="21"/>
          <w:szCs w:val="21"/>
        </w:rPr>
        <w:t>向内核添加</w:t>
      </w:r>
      <w:r w:rsidRPr="00EC42D8">
        <w:rPr>
          <w:rFonts w:eastAsia="黑体"/>
          <w:sz w:val="21"/>
          <w:szCs w:val="21"/>
        </w:rPr>
        <w:t>cdev</w:t>
      </w:r>
      <w:r w:rsidRPr="00EC42D8">
        <w:rPr>
          <w:rFonts w:eastAsia="黑体"/>
          <w:sz w:val="21"/>
          <w:szCs w:val="21"/>
        </w:rPr>
        <w:t>结构，注意到此时用到了</w:t>
      </w:r>
      <w:r w:rsidRPr="00EC42D8">
        <w:rPr>
          <w:rFonts w:eastAsia="黑体"/>
          <w:sz w:val="21"/>
          <w:szCs w:val="21"/>
        </w:rPr>
        <w:t>devno</w:t>
      </w:r>
    </w:p>
    <w:p w14:paraId="72CC1ADE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err=cdev_add(&amp;my_dev-&gt;cdev, devno, 1);</w:t>
      </w:r>
    </w:p>
    <w:p w14:paraId="1B2FBCB3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if(err&lt;0)        //</w:t>
      </w:r>
      <w:r w:rsidRPr="00EC42D8">
        <w:rPr>
          <w:rFonts w:eastAsia="黑体"/>
          <w:sz w:val="21"/>
          <w:szCs w:val="21"/>
        </w:rPr>
        <w:t>如果添加字符设备失败，打印错误信息</w:t>
      </w:r>
    </w:p>
    <w:p w14:paraId="1166D0DC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    printk("add charater device failure!\n");</w:t>
      </w:r>
    </w:p>
    <w:p w14:paraId="30673362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else</w:t>
      </w:r>
    </w:p>
    <w:p w14:paraId="022AF792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    printk("add charater device success!\n");</w:t>
      </w:r>
    </w:p>
    <w:p w14:paraId="45683BA9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4AC58EE6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return ret;</w:t>
      </w:r>
    </w:p>
    <w:p w14:paraId="1807E97F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02955BBF" w14:textId="77777777" w:rsidR="009852FC" w:rsidRDefault="009852FC" w:rsidP="009852FC">
      <w:pPr>
        <w:pStyle w:val="ac"/>
        <w:ind w:firstLine="0"/>
        <w:rPr>
          <w:rFonts w:ascii="ˎ̥" w:hAnsi="ˎ̥" w:cs="Tahoma" w:hint="eastAsia"/>
        </w:rPr>
      </w:pPr>
      <w:r>
        <w:rPr>
          <w:rFonts w:ascii="ˎ̥" w:hAnsi="ˎ̥" w:cs="Tahoma" w:hint="eastAsia"/>
        </w:rPr>
        <w:t>（</w:t>
      </w:r>
      <w:r>
        <w:rPr>
          <w:rFonts w:ascii="ˎ̥" w:hAnsi="ˎ̥" w:cs="Tahoma"/>
        </w:rPr>
        <w:t>2</w:t>
      </w:r>
      <w:r>
        <w:rPr>
          <w:rFonts w:ascii="ˎ̥" w:hAnsi="ˎ̥" w:cs="Tahoma" w:hint="eastAsia"/>
        </w:rPr>
        <w:t>）实现设备操作：</w:t>
      </w:r>
    </w:p>
    <w:p w14:paraId="36ED611D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//</w:t>
      </w:r>
      <w:r w:rsidRPr="00EC42D8">
        <w:rPr>
          <w:rFonts w:eastAsia="黑体"/>
          <w:sz w:val="21"/>
          <w:szCs w:val="21"/>
        </w:rPr>
        <w:t>打开操作</w:t>
      </w:r>
    </w:p>
    <w:p w14:paraId="4BB36E4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int globalvar_open(struct inode *inode, struct file *filp)</w:t>
      </w:r>
    </w:p>
    <w:p w14:paraId="3D99807D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44E32330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struct globalvar_dev *dev;</w:t>
      </w:r>
    </w:p>
    <w:p w14:paraId="58C9B1DE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根据</w:t>
      </w:r>
      <w:r w:rsidRPr="00EC42D8">
        <w:rPr>
          <w:rFonts w:eastAsia="黑体"/>
          <w:sz w:val="21"/>
          <w:szCs w:val="21"/>
        </w:rPr>
        <w:t>inode</w:t>
      </w:r>
      <w:r w:rsidRPr="00EC42D8">
        <w:rPr>
          <w:rFonts w:eastAsia="黑体"/>
          <w:sz w:val="21"/>
          <w:szCs w:val="21"/>
        </w:rPr>
        <w:t>结构的</w:t>
      </w:r>
      <w:r w:rsidRPr="00EC42D8">
        <w:rPr>
          <w:rFonts w:eastAsia="黑体"/>
          <w:sz w:val="21"/>
          <w:szCs w:val="21"/>
        </w:rPr>
        <w:t>cdev</w:t>
      </w:r>
      <w:r w:rsidRPr="00EC42D8">
        <w:rPr>
          <w:rFonts w:eastAsia="黑体"/>
          <w:sz w:val="21"/>
          <w:szCs w:val="21"/>
        </w:rPr>
        <w:t>字段，获得整个设备结构的指针</w:t>
      </w:r>
    </w:p>
    <w:p w14:paraId="4CB96BC9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dev=container_of(inode-&gt;i_cdev, struct globalvar_dev, cdev);</w:t>
      </w:r>
    </w:p>
    <w:p w14:paraId="0068EB92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分配并填写置于</w:t>
      </w:r>
      <w:r w:rsidRPr="00EC42D8">
        <w:rPr>
          <w:rFonts w:eastAsia="黑体"/>
          <w:sz w:val="21"/>
          <w:szCs w:val="21"/>
        </w:rPr>
        <w:t>filp-&gt;private_data</w:t>
      </w:r>
      <w:r w:rsidRPr="00EC42D8">
        <w:rPr>
          <w:rFonts w:eastAsia="黑体"/>
          <w:sz w:val="21"/>
          <w:szCs w:val="21"/>
        </w:rPr>
        <w:t>里的数据结构，</w:t>
      </w:r>
      <w:r w:rsidRPr="00EC42D8">
        <w:rPr>
          <w:rFonts w:eastAsia="黑体"/>
          <w:sz w:val="21"/>
          <w:szCs w:val="21"/>
        </w:rPr>
        <w:t>private_data</w:t>
      </w:r>
      <w:r w:rsidRPr="00EC42D8">
        <w:rPr>
          <w:rFonts w:eastAsia="黑体"/>
          <w:sz w:val="21"/>
          <w:szCs w:val="21"/>
        </w:rPr>
        <w:t>是跨系统调用时</w:t>
      </w:r>
    </w:p>
    <w:p w14:paraId="5421E295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保存状态信息的非常有用的资源</w:t>
      </w:r>
      <w:r w:rsidRPr="00EC42D8">
        <w:rPr>
          <w:rFonts w:eastAsia="黑体"/>
          <w:sz w:val="21"/>
          <w:szCs w:val="21"/>
        </w:rPr>
        <w:t xml:space="preserve">    </w:t>
      </w:r>
    </w:p>
    <w:p w14:paraId="32FE3DDB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filp-&gt;private_data=dev;</w:t>
      </w:r>
    </w:p>
    <w:p w14:paraId="5E97C69C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return 0;</w:t>
      </w:r>
    </w:p>
    <w:p w14:paraId="7FAB3685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66578313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//</w:t>
      </w:r>
      <w:r w:rsidRPr="00EC42D8">
        <w:rPr>
          <w:rFonts w:eastAsia="黑体"/>
          <w:sz w:val="21"/>
          <w:szCs w:val="21"/>
        </w:rPr>
        <w:t>读操作</w:t>
      </w:r>
    </w:p>
    <w:p w14:paraId="464C6C5C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ssize_t globalvar_read(struct file *filp, char *buf, size_t len, loff_t *off)</w:t>
      </w:r>
    </w:p>
    <w:p w14:paraId="7CE5D3F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1800D28B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struct globalvar_dev *dev=filp-&gt;private_data;   //</w:t>
      </w:r>
      <w:r w:rsidRPr="00EC42D8">
        <w:rPr>
          <w:rFonts w:eastAsia="黑体"/>
          <w:sz w:val="21"/>
          <w:szCs w:val="21"/>
        </w:rPr>
        <w:t>获取已指向分配数据的指针</w:t>
      </w:r>
    </w:p>
    <w:p w14:paraId="7299DA10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将设备变量值复制到用户空间</w:t>
      </w:r>
    </w:p>
    <w:p w14:paraId="134F812A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if(copy_to_user(buf, &amp;dev-&gt;global_var, sizeof(int)))</w:t>
      </w:r>
    </w:p>
    <w:p w14:paraId="6C1AEAB8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return -EFAULT;</w:t>
      </w:r>
    </w:p>
    <w:p w14:paraId="5FAB731A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return sizeof(int);     //</w:t>
      </w:r>
      <w:r w:rsidRPr="00EC42D8">
        <w:rPr>
          <w:rFonts w:eastAsia="黑体"/>
          <w:sz w:val="21"/>
          <w:szCs w:val="21"/>
        </w:rPr>
        <w:t>返回读取数据字节数</w:t>
      </w:r>
    </w:p>
    <w:p w14:paraId="4F6B99C4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6DF6CE90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//</w:t>
      </w:r>
      <w:r w:rsidRPr="00EC42D8">
        <w:rPr>
          <w:rFonts w:eastAsia="黑体"/>
          <w:sz w:val="21"/>
          <w:szCs w:val="21"/>
        </w:rPr>
        <w:t>写操作</w:t>
      </w:r>
    </w:p>
    <w:p w14:paraId="305F6CC4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ssize_t globalvar_write(struct file *filp, const char *buf, size_t len, loff_t *off)</w:t>
      </w:r>
    </w:p>
    <w:p w14:paraId="57DC57D2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3B21EB1B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struct globalvar_dev *dev=filp-&gt;private_data;   //</w:t>
      </w:r>
      <w:r w:rsidRPr="00EC42D8">
        <w:rPr>
          <w:rFonts w:eastAsia="黑体"/>
          <w:sz w:val="21"/>
          <w:szCs w:val="21"/>
        </w:rPr>
        <w:t>获取已指向分配数据的指针</w:t>
      </w:r>
    </w:p>
    <w:p w14:paraId="1F454027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将用户空间值复制到设备变量</w:t>
      </w:r>
    </w:p>
    <w:p w14:paraId="3EBAEDBD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if(copy_from_user(&amp;dev-&gt;global_var, buf, sizeof(int)))</w:t>
      </w:r>
    </w:p>
    <w:p w14:paraId="243F2FC6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return -EFAULT;</w:t>
      </w:r>
    </w:p>
    <w:p w14:paraId="271876AE" w14:textId="77777777" w:rsidR="009852FC" w:rsidRPr="00EC42D8" w:rsidRDefault="009852FC" w:rsidP="009852FC">
      <w:pPr>
        <w:pStyle w:val="ac"/>
        <w:spacing w:line="240" w:lineRule="auto"/>
        <w:ind w:firstLine="560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return sizeof(int);</w:t>
      </w:r>
    </w:p>
    <w:p w14:paraId="708DAA14" w14:textId="77777777" w:rsidR="009852FC" w:rsidRPr="00EC42D8" w:rsidRDefault="009852FC" w:rsidP="009852FC">
      <w:pPr>
        <w:pStyle w:val="ac"/>
        <w:spacing w:line="240" w:lineRule="auto"/>
        <w:ind w:firstLine="560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05C2BC4D" w14:textId="77777777" w:rsidR="009852FC" w:rsidRPr="009852FC" w:rsidRDefault="009852FC" w:rsidP="009852FC">
      <w:pPr>
        <w:pStyle w:val="ac"/>
        <w:ind w:firstLine="0"/>
        <w:rPr>
          <w:rFonts w:ascii="ˎ̥" w:hAnsi="ˎ̥" w:cs="Tahoma" w:hint="eastAsia"/>
        </w:rPr>
      </w:pPr>
      <w:r>
        <w:rPr>
          <w:rFonts w:ascii="ˎ̥" w:hAnsi="ˎ̥" w:cs="Tahoma" w:hint="eastAsia"/>
        </w:rPr>
        <w:t>（</w:t>
      </w:r>
      <w:r>
        <w:rPr>
          <w:rFonts w:ascii="ˎ̥" w:hAnsi="ˎ̥" w:cs="Tahoma"/>
        </w:rPr>
        <w:t>3</w:t>
      </w:r>
      <w:r>
        <w:rPr>
          <w:rFonts w:ascii="ˎ̥" w:hAnsi="ˎ̥" w:cs="Tahoma" w:hint="eastAsia"/>
        </w:rPr>
        <w:t>）驱动注销：</w:t>
      </w:r>
    </w:p>
    <w:p w14:paraId="1ABE9357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static void __exit globalvar_exit(void)       //</w:t>
      </w:r>
      <w:r w:rsidRPr="00EC42D8">
        <w:rPr>
          <w:rFonts w:eastAsia="黑体"/>
          <w:sz w:val="21"/>
          <w:szCs w:val="21"/>
        </w:rPr>
        <w:t>退出模块时的操作</w:t>
      </w:r>
    </w:p>
    <w:p w14:paraId="1C27416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2903F8BC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dev_t devno=MKDEV(dev_major, dev_minor);</w:t>
      </w:r>
    </w:p>
    <w:p w14:paraId="186A1D9D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cdev_del(&amp;my_dev-&gt;cdev);               //</w:t>
      </w:r>
      <w:r w:rsidRPr="00EC42D8">
        <w:rPr>
          <w:rFonts w:eastAsia="黑体"/>
          <w:sz w:val="21"/>
          <w:szCs w:val="21"/>
        </w:rPr>
        <w:t>从系统中移除一个字符设备</w:t>
      </w:r>
    </w:p>
    <w:p w14:paraId="39FED74B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kfree(my_dev);                         //</w:t>
      </w:r>
      <w:r w:rsidRPr="00EC42D8">
        <w:rPr>
          <w:rFonts w:eastAsia="黑体"/>
          <w:sz w:val="21"/>
          <w:szCs w:val="21"/>
        </w:rPr>
        <w:t>释放自定义的设备结构</w:t>
      </w:r>
    </w:p>
    <w:p w14:paraId="00962820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unregister_chrdev_region(devno, 1);    //</w:t>
      </w:r>
      <w:r w:rsidRPr="00EC42D8">
        <w:rPr>
          <w:rFonts w:eastAsia="黑体"/>
          <w:sz w:val="21"/>
          <w:szCs w:val="21"/>
        </w:rPr>
        <w:t>注销已注册的驱动程序</w:t>
      </w:r>
    </w:p>
    <w:p w14:paraId="1B8DF8DE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printk("globalvar unregister success!\n");    </w:t>
      </w:r>
    </w:p>
    <w:p w14:paraId="30911AB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49B9C690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//</w:t>
      </w:r>
      <w:r w:rsidRPr="00EC42D8">
        <w:rPr>
          <w:rFonts w:eastAsia="黑体"/>
          <w:sz w:val="21"/>
          <w:szCs w:val="21"/>
        </w:rPr>
        <w:t>释放操作</w:t>
      </w:r>
    </w:p>
    <w:p w14:paraId="770364BA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int globalvar_release(struct inode *inode, struct file *filp)</w:t>
      </w:r>
    </w:p>
    <w:p w14:paraId="583C36FE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19169F31" w14:textId="77777777" w:rsidR="009852FC" w:rsidRPr="00EC42D8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return 0;</w:t>
      </w:r>
    </w:p>
    <w:p w14:paraId="13E5EA61" w14:textId="77777777" w:rsidR="009852FC" w:rsidRPr="009852FC" w:rsidRDefault="009852FC" w:rsidP="009852FC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765D3AF7" w14:textId="77777777" w:rsidR="00A87CE4" w:rsidRDefault="007D5F3F">
      <w:pPr>
        <w:pStyle w:val="ac"/>
        <w:ind w:firstLine="0"/>
        <w:rPr>
          <w:rFonts w:ascii="ˎ̥" w:hAnsi="ˎ̥" w:cs="Tahoma" w:hint="eastAsia"/>
        </w:rPr>
      </w:pPr>
      <w:r>
        <w:rPr>
          <w:rFonts w:ascii="ˎ̥" w:hAnsi="ˎ̥" w:cs="Tahoma" w:hint="eastAsia"/>
        </w:rPr>
        <w:t>（</w:t>
      </w:r>
      <w:r w:rsidR="009852FC">
        <w:rPr>
          <w:rFonts w:ascii="ˎ̥" w:hAnsi="ˎ̥" w:cs="Tahoma"/>
        </w:rPr>
        <w:t>4</w:t>
      </w:r>
      <w:r w:rsidR="009852FC">
        <w:rPr>
          <w:rFonts w:ascii="ˎ̥" w:hAnsi="ˎ̥" w:cs="Tahoma" w:hint="eastAsia"/>
        </w:rPr>
        <w:t>）</w:t>
      </w:r>
      <w:r w:rsidR="009852FC">
        <w:rPr>
          <w:rFonts w:ascii="ˎ̥" w:hAnsi="ˎ̥" w:cs="Tahoma"/>
        </w:rPr>
        <w:t>M</w:t>
      </w:r>
      <w:r w:rsidR="009852FC">
        <w:rPr>
          <w:rFonts w:ascii="ˎ̥" w:hAnsi="ˎ̥" w:cs="Tahoma" w:hint="eastAsia"/>
        </w:rPr>
        <w:t>akefile</w:t>
      </w:r>
      <w:r>
        <w:rPr>
          <w:rFonts w:ascii="ˎ̥" w:hAnsi="ˎ̥" w:cs="Tahoma" w:hint="eastAsia"/>
        </w:rPr>
        <w:t>：</w:t>
      </w:r>
    </w:p>
    <w:p w14:paraId="71AC0A9E" w14:textId="77777777" w:rsidR="009852FC" w:rsidRPr="00EC42D8" w:rsidRDefault="009852FC" w:rsidP="009852FC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obj-m:=globalvar.o</w:t>
      </w:r>
    </w:p>
    <w:p w14:paraId="70203706" w14:textId="77777777" w:rsidR="009852FC" w:rsidRPr="00EC42D8" w:rsidRDefault="009852FC" w:rsidP="009852FC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KERNELDIR:=/usr/src/linux-headers-4.10.0-28-generic</w:t>
      </w:r>
    </w:p>
    <w:p w14:paraId="1EEBC31D" w14:textId="77777777" w:rsidR="009852FC" w:rsidRPr="00EC42D8" w:rsidRDefault="009852FC" w:rsidP="009852FC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PWD:=$(shell pwd)</w:t>
      </w:r>
    </w:p>
    <w:p w14:paraId="55A8F298" w14:textId="77777777" w:rsidR="009852FC" w:rsidRPr="00EC42D8" w:rsidRDefault="009852FC" w:rsidP="009852FC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modules:</w:t>
      </w:r>
    </w:p>
    <w:p w14:paraId="4D6FA0DD" w14:textId="77777777" w:rsidR="009852FC" w:rsidRPr="00EC42D8" w:rsidRDefault="009852FC" w:rsidP="009852FC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ab/>
        <w:t>$(MAKE) -C $(KERNELDIR) M=$(PWD) modules</w:t>
      </w:r>
    </w:p>
    <w:p w14:paraId="4E7B0A7D" w14:textId="77777777" w:rsidR="009852FC" w:rsidRPr="00EC42D8" w:rsidRDefault="009852FC" w:rsidP="009852FC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modules_install:</w:t>
      </w:r>
    </w:p>
    <w:p w14:paraId="614E2CD5" w14:textId="77777777" w:rsidR="009852FC" w:rsidRDefault="009852FC" w:rsidP="009852FC">
      <w:pPr>
        <w:pStyle w:val="ac"/>
        <w:ind w:firstLine="0"/>
        <w:rPr>
          <w:rFonts w:eastAsia="黑体"/>
          <w:szCs w:val="21"/>
        </w:rPr>
      </w:pPr>
      <w:r w:rsidRPr="00EC42D8">
        <w:rPr>
          <w:rFonts w:eastAsia="黑体"/>
          <w:szCs w:val="21"/>
        </w:rPr>
        <w:tab/>
        <w:t>$(MAKE) -C $(KERNELDIR) M=$(PWD) modules_install</w:t>
      </w:r>
    </w:p>
    <w:p w14:paraId="0F1AD5E7" w14:textId="77777777" w:rsidR="009852FC" w:rsidRDefault="009852FC">
      <w:pPr>
        <w:pStyle w:val="ac"/>
        <w:ind w:firstLine="0"/>
      </w:pPr>
    </w:p>
    <w:p w14:paraId="138CAF53" w14:textId="77777777" w:rsidR="00A87CE4" w:rsidRDefault="007D5F3F">
      <w:pPr>
        <w:pStyle w:val="ac"/>
        <w:numPr>
          <w:ilvl w:val="0"/>
          <w:numId w:val="2"/>
        </w:numPr>
      </w:pPr>
      <w:r>
        <w:rPr>
          <w:rFonts w:ascii="ˎ̥" w:hAnsi="ˎ̥" w:cs="Tahoma" w:hint="eastAsia"/>
          <w:b/>
        </w:rPr>
        <w:t>运行结果</w:t>
      </w:r>
    </w:p>
    <w:p w14:paraId="172EC3AB" w14:textId="77777777" w:rsidR="00A87CE4" w:rsidRDefault="009852FC">
      <w:pPr>
        <w:pStyle w:val="ac"/>
        <w:ind w:firstLine="480"/>
      </w:pPr>
      <w:r>
        <w:rPr>
          <w:rFonts w:ascii="ˎ̥" w:hAnsi="ˎ̥" w:cs="Tahoma" w:hint="eastAsia"/>
        </w:rPr>
        <w:t>使用</w:t>
      </w:r>
      <w:r>
        <w:rPr>
          <w:rFonts w:ascii="ˎ̥" w:hAnsi="ˎ̥" w:cs="Tahoma" w:hint="eastAsia"/>
        </w:rPr>
        <w:t>test</w:t>
      </w:r>
      <w:r>
        <w:rPr>
          <w:rFonts w:ascii="ˎ̥" w:hAnsi="ˎ̥" w:cs="Tahoma" w:hint="eastAsia"/>
        </w:rPr>
        <w:t>文件对字符驱动设备进行测试，结果表明驱动可以完成读写操作：</w:t>
      </w:r>
    </w:p>
    <w:p w14:paraId="781539A8" w14:textId="77777777" w:rsidR="00A87CE4" w:rsidRDefault="009852FC" w:rsidP="009852FC">
      <w:pPr>
        <w:pStyle w:val="ac"/>
        <w:ind w:firstLine="0"/>
        <w:jc w:val="center"/>
        <w:rPr>
          <w:rFonts w:ascii="ˎ̥" w:hAnsi="ˎ̥" w:cs="Tahoma" w:hint="eastAsia"/>
        </w:rPr>
      </w:pPr>
      <w:r>
        <w:rPr>
          <w:rFonts w:ascii="ˎ̥" w:hAnsi="ˎ̥" w:cs="Tahoma" w:hint="eastAsia"/>
          <w:noProof/>
        </w:rPr>
        <w:drawing>
          <wp:inline distT="0" distB="0" distL="0" distR="0" wp14:anchorId="5CBE1921" wp14:editId="03D6EA6C">
            <wp:extent cx="3397348" cy="7014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屏幕快照 2019-12-14 下午9.53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597" cy="7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C742" w14:textId="77777777" w:rsidR="00A87CE4" w:rsidRDefault="007D5F3F">
      <w:pPr>
        <w:pStyle w:val="ac"/>
        <w:numPr>
          <w:ilvl w:val="0"/>
          <w:numId w:val="2"/>
        </w:numPr>
      </w:pPr>
      <w:r>
        <w:rPr>
          <w:rFonts w:ascii="ˎ̥" w:hAnsi="ˎ̥" w:cs="Tahoma" w:hint="eastAsia"/>
          <w:b/>
        </w:rPr>
        <w:t>运行</w:t>
      </w:r>
      <w:r>
        <w:rPr>
          <w:rFonts w:ascii="ˎ̥" w:hAnsi="ˎ̥" w:cs="Tahoma"/>
          <w:b/>
        </w:rPr>
        <w:t>截图</w:t>
      </w:r>
    </w:p>
    <w:p w14:paraId="1956181B" w14:textId="77777777" w:rsidR="00A87CE4" w:rsidRDefault="007D5F3F">
      <w:pPr>
        <w:pStyle w:val="ac"/>
        <w:ind w:firstLine="0"/>
      </w:pPr>
      <w:r>
        <w:rPr>
          <w:rFonts w:ascii="ˎ̥" w:hAnsi="ˎ̥" w:cs="Tahoma" w:hint="eastAsia"/>
        </w:rPr>
        <w:t>（</w:t>
      </w:r>
      <w:r>
        <w:rPr>
          <w:rFonts w:ascii="ˎ̥" w:hAnsi="ˎ̥" w:cs="Tahoma" w:hint="eastAsia"/>
        </w:rPr>
        <w:t>1</w:t>
      </w:r>
      <w:r>
        <w:rPr>
          <w:rFonts w:ascii="ˎ̥" w:hAnsi="ˎ̥" w:cs="Tahoma" w:hint="eastAsia"/>
        </w:rPr>
        <w:t>）</w:t>
      </w:r>
      <w:r w:rsidR="009852FC">
        <w:rPr>
          <w:rFonts w:ascii="ˎ̥" w:hAnsi="ˎ̥" w:cs="Tahoma" w:hint="eastAsia"/>
        </w:rPr>
        <w:t>编译设备驱动程序</w:t>
      </w:r>
      <w:r>
        <w:rPr>
          <w:rFonts w:ascii="ˎ̥" w:hAnsi="ˎ̥" w:cs="Tahoma" w:hint="eastAsia"/>
        </w:rPr>
        <w:t>：</w:t>
      </w:r>
    </w:p>
    <w:p w14:paraId="16E77138" w14:textId="77777777" w:rsidR="00A87CE4" w:rsidRDefault="009852FC" w:rsidP="009852FC">
      <w:pPr>
        <w:pStyle w:val="ac"/>
        <w:ind w:firstLine="0"/>
        <w:jc w:val="center"/>
        <w:rPr>
          <w:rFonts w:ascii="ˎ̥" w:hAnsi="ˎ̥" w:cs="Tahoma" w:hint="eastAsia"/>
        </w:rPr>
      </w:pPr>
      <w:r>
        <w:rPr>
          <w:rFonts w:ascii="ˎ̥" w:hAnsi="ˎ̥" w:cs="Tahoma" w:hint="eastAsia"/>
          <w:noProof/>
        </w:rPr>
        <w:drawing>
          <wp:inline distT="0" distB="0" distL="0" distR="0" wp14:anchorId="66EBE622" wp14:editId="02E88956">
            <wp:extent cx="4649372" cy="1331111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屏幕快照 2019-12-14 下午8.27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50" cy="13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27AB" w14:textId="77777777" w:rsidR="00A87CE4" w:rsidRDefault="007D5F3F">
      <w:pPr>
        <w:pStyle w:val="ac"/>
        <w:ind w:firstLine="0"/>
        <w:rPr>
          <w:rFonts w:ascii="ˎ̥" w:hAnsi="ˎ̥" w:cs="Tahoma" w:hint="eastAsia"/>
        </w:rPr>
      </w:pPr>
      <w:r>
        <w:rPr>
          <w:rFonts w:ascii="ˎ̥" w:hAnsi="ˎ̥" w:cs="Tahoma" w:hint="eastAsia"/>
        </w:rPr>
        <w:t>（</w:t>
      </w:r>
      <w:r>
        <w:rPr>
          <w:rFonts w:ascii="ˎ̥" w:hAnsi="ˎ̥" w:cs="Tahoma" w:hint="eastAsia"/>
        </w:rPr>
        <w:t>2</w:t>
      </w:r>
      <w:r>
        <w:rPr>
          <w:rFonts w:ascii="ˎ̥" w:hAnsi="ˎ̥" w:cs="Tahoma" w:hint="eastAsia"/>
        </w:rPr>
        <w:t>）</w:t>
      </w:r>
      <w:r w:rsidR="005E4A58">
        <w:rPr>
          <w:rFonts w:ascii="ˎ̥" w:hAnsi="ˎ̥" w:cs="Tahoma" w:hint="eastAsia"/>
        </w:rPr>
        <w:t>使用</w:t>
      </w:r>
      <w:r w:rsidR="005E4A58">
        <w:rPr>
          <w:rFonts w:ascii="ˎ̥" w:hAnsi="ˎ̥" w:cs="Tahoma" w:hint="eastAsia"/>
        </w:rPr>
        <w:t>ismod</w:t>
      </w:r>
      <w:r w:rsidR="005E4A58">
        <w:rPr>
          <w:rFonts w:ascii="ˎ̥" w:hAnsi="ˎ̥" w:cs="Tahoma" w:hint="eastAsia"/>
        </w:rPr>
        <w:t>命令加载驱动后，</w:t>
      </w:r>
      <w:r w:rsidR="009852FC">
        <w:rPr>
          <w:rFonts w:ascii="ˎ̥" w:hAnsi="ˎ̥" w:cs="Tahoma" w:hint="eastAsia"/>
        </w:rPr>
        <w:t>查看设备</w:t>
      </w:r>
      <w:r w:rsidR="005E4A58">
        <w:rPr>
          <w:rFonts w:ascii="ˎ̥" w:hAnsi="ˎ̥" w:cs="Tahoma" w:hint="eastAsia"/>
        </w:rPr>
        <w:t>情况</w:t>
      </w:r>
      <w:r>
        <w:rPr>
          <w:rFonts w:ascii="ˎ̥" w:hAnsi="ˎ̥" w:cs="Tahoma" w:hint="eastAsia"/>
        </w:rPr>
        <w:t>：</w:t>
      </w:r>
    </w:p>
    <w:p w14:paraId="3CD1990C" w14:textId="77777777" w:rsidR="004817A0" w:rsidRDefault="004817A0" w:rsidP="004817A0">
      <w:pPr>
        <w:pStyle w:val="ac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2DE959B2" wp14:editId="6C22D702">
            <wp:extent cx="4712635" cy="1470074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12-14 下午11.42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76" cy="14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379A" w14:textId="77777777" w:rsidR="00A87CE4" w:rsidRDefault="009852FC">
      <w:pPr>
        <w:pStyle w:val="ac"/>
        <w:ind w:firstLine="0"/>
        <w:jc w:val="center"/>
        <w:rPr>
          <w:rFonts w:ascii="ˎ̥" w:hAnsi="ˎ̥" w:cs="Tahoma" w:hint="eastAsia"/>
        </w:rPr>
      </w:pPr>
      <w:r>
        <w:rPr>
          <w:rFonts w:ascii="ˎ̥" w:hAnsi="ˎ̥" w:cs="Tahoma" w:hint="eastAsia"/>
          <w:noProof/>
        </w:rPr>
        <w:drawing>
          <wp:inline distT="0" distB="0" distL="0" distR="0" wp14:anchorId="0F9F544D" wp14:editId="6E71C917">
            <wp:extent cx="2504050" cy="35674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屏幕快照 2019-12-14 下午8.27.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40" cy="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B68" w14:textId="77777777" w:rsidR="00A87CE4" w:rsidRDefault="007D5F3F">
      <w:pPr>
        <w:pStyle w:val="ac"/>
        <w:ind w:firstLine="0"/>
      </w:pPr>
      <w:r>
        <w:rPr>
          <w:rFonts w:ascii="ˎ̥" w:hAnsi="ˎ̥" w:cs="Tahoma" w:hint="eastAsia"/>
        </w:rPr>
        <w:t>（</w:t>
      </w:r>
      <w:r>
        <w:rPr>
          <w:rFonts w:ascii="ˎ̥" w:hAnsi="ˎ̥" w:cs="Tahoma" w:hint="eastAsia"/>
        </w:rPr>
        <w:t>3</w:t>
      </w:r>
      <w:r>
        <w:rPr>
          <w:rFonts w:ascii="ˎ̥" w:hAnsi="ˎ̥" w:cs="Tahoma" w:hint="eastAsia"/>
        </w:rPr>
        <w:t>）</w:t>
      </w:r>
      <w:r w:rsidR="009852FC">
        <w:rPr>
          <w:rFonts w:ascii="ˎ̥" w:hAnsi="ˎ̥" w:cs="Tahoma" w:hint="eastAsia"/>
        </w:rPr>
        <w:t>查看设备号</w:t>
      </w:r>
      <w:r>
        <w:rPr>
          <w:rFonts w:ascii="ˎ̥" w:hAnsi="ˎ̥" w:cs="Tahoma" w:hint="eastAsia"/>
        </w:rPr>
        <w:t>：</w:t>
      </w:r>
    </w:p>
    <w:p w14:paraId="4181D42A" w14:textId="77777777" w:rsidR="00A87CE4" w:rsidRDefault="009852FC">
      <w:pPr>
        <w:pStyle w:val="ac"/>
        <w:ind w:firstLine="0"/>
        <w:jc w:val="center"/>
        <w:rPr>
          <w:rFonts w:ascii="ˎ̥" w:hAnsi="ˎ̥" w:cs="Tahoma" w:hint="eastAsia"/>
        </w:rPr>
      </w:pPr>
      <w:r>
        <w:rPr>
          <w:rFonts w:ascii="ˎ̥" w:hAnsi="ˎ̥" w:cs="Tahoma" w:hint="eastAsia"/>
          <w:noProof/>
        </w:rPr>
        <w:drawing>
          <wp:inline distT="0" distB="0" distL="0" distR="0" wp14:anchorId="1E3C5D43" wp14:editId="0CD28805">
            <wp:extent cx="1315329" cy="255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屏幕快照 2019-12-14 下午8.28.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382" cy="2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31DD" w14:textId="77777777" w:rsidR="00A87CE4" w:rsidRDefault="007D5F3F">
      <w:pPr>
        <w:pStyle w:val="ac"/>
        <w:ind w:firstLine="0"/>
      </w:pPr>
      <w:r>
        <w:rPr>
          <w:rFonts w:ascii="ˎ̥" w:hAnsi="ˎ̥" w:cs="Tahoma" w:hint="eastAsia"/>
        </w:rPr>
        <w:t>（</w:t>
      </w:r>
      <w:r>
        <w:rPr>
          <w:rFonts w:ascii="ˎ̥" w:hAnsi="ˎ̥" w:cs="Tahoma" w:hint="eastAsia"/>
        </w:rPr>
        <w:t>4</w:t>
      </w:r>
      <w:r>
        <w:rPr>
          <w:rFonts w:ascii="ˎ̥" w:hAnsi="ˎ̥" w:cs="Tahoma" w:hint="eastAsia"/>
        </w:rPr>
        <w:t>）</w:t>
      </w:r>
      <w:r w:rsidR="009852FC">
        <w:rPr>
          <w:rFonts w:ascii="ˎ̥" w:hAnsi="ˎ̥" w:cs="Tahoma" w:hint="eastAsia"/>
        </w:rPr>
        <w:t>执行</w:t>
      </w:r>
      <w:r w:rsidR="005E4A58">
        <w:rPr>
          <w:rFonts w:ascii="ˎ̥" w:hAnsi="ˎ̥" w:cs="Tahoma" w:hint="eastAsia"/>
        </w:rPr>
        <w:t>测试文件</w:t>
      </w:r>
      <w:r>
        <w:rPr>
          <w:rFonts w:ascii="ˎ̥" w:hAnsi="ˎ̥" w:cs="Tahoma" w:hint="eastAsia"/>
        </w:rPr>
        <w:t>：</w:t>
      </w:r>
    </w:p>
    <w:p w14:paraId="3E46C6A0" w14:textId="77777777" w:rsidR="00A87CE4" w:rsidRPr="005E4A58" w:rsidRDefault="005E4A58" w:rsidP="005E4A58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03B8CF88" wp14:editId="63FE5238">
            <wp:extent cx="3094892" cy="639025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屏幕快照 2019-12-14 下午9.53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14" cy="6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ABB6" w14:textId="77777777" w:rsidR="00A87CE4" w:rsidRDefault="007D5F3F">
      <w:pPr>
        <w:numPr>
          <w:ilvl w:val="0"/>
          <w:numId w:val="3"/>
        </w:numPr>
        <w:spacing w:before="156" w:after="156"/>
      </w:pPr>
      <w:r>
        <w:rPr>
          <w:rFonts w:ascii="ˎ̥" w:hAnsi="ˎ̥" w:cs="Tahoma" w:hint="eastAsia"/>
          <w:b/>
        </w:rPr>
        <w:t>实验</w:t>
      </w:r>
      <w:r>
        <w:rPr>
          <w:rFonts w:ascii="ˎ̥" w:hAnsi="ˎ̥" w:cs="Tahoma"/>
          <w:b/>
        </w:rPr>
        <w:t>总结</w:t>
      </w:r>
    </w:p>
    <w:p w14:paraId="4B4E38D0" w14:textId="77777777" w:rsidR="00A87CE4" w:rsidRDefault="007D5F3F">
      <w:pPr>
        <w:pStyle w:val="ac"/>
        <w:numPr>
          <w:ilvl w:val="0"/>
          <w:numId w:val="1"/>
        </w:numPr>
      </w:pPr>
      <w:r>
        <w:rPr>
          <w:rFonts w:ascii="ˎ̥" w:hAnsi="ˎ̥" w:cs="Tahoma" w:hint="eastAsia"/>
          <w:b/>
        </w:rPr>
        <w:t>实验</w:t>
      </w:r>
      <w:r>
        <w:rPr>
          <w:rFonts w:ascii="ˎ̥" w:hAnsi="ˎ̥" w:cs="Tahoma"/>
          <w:b/>
        </w:rPr>
        <w:t>过程分析</w:t>
      </w:r>
    </w:p>
    <w:p w14:paraId="12E65949" w14:textId="77777777" w:rsidR="00A87CE4" w:rsidRDefault="007D5F3F">
      <w:pPr>
        <w:pStyle w:val="ac"/>
        <w:ind w:firstLine="480"/>
      </w:pPr>
      <w:r>
        <w:rPr>
          <w:rFonts w:ascii="ˎ̥" w:hAnsi="ˎ̥" w:cs="Tahoma" w:hint="eastAsia"/>
        </w:rPr>
        <w:t>本次实验是分两步进行的，先</w:t>
      </w:r>
      <w:r w:rsidR="00951774">
        <w:rPr>
          <w:rFonts w:ascii="ˎ̥" w:hAnsi="ˎ̥" w:cs="Tahoma" w:hint="eastAsia"/>
        </w:rPr>
        <w:t>创建了字符设备驱动</w:t>
      </w:r>
      <w:r>
        <w:rPr>
          <w:rFonts w:ascii="ˎ̥" w:hAnsi="ˎ̥" w:cs="Tahoma" w:hint="eastAsia"/>
        </w:rPr>
        <w:t>，</w:t>
      </w:r>
      <w:r w:rsidR="00951774">
        <w:rPr>
          <w:rFonts w:ascii="ˎ̥" w:hAnsi="ˎ̥" w:cs="Tahoma" w:hint="eastAsia"/>
        </w:rPr>
        <w:t>编译并加载成功后，</w:t>
      </w:r>
      <w:r>
        <w:rPr>
          <w:rFonts w:ascii="ˎ̥" w:hAnsi="ˎ̥" w:cs="Tahoma" w:hint="eastAsia"/>
        </w:rPr>
        <w:t>再</w:t>
      </w:r>
      <w:r w:rsidR="00951774">
        <w:rPr>
          <w:rFonts w:ascii="ˎ̥" w:hAnsi="ˎ̥" w:cs="Tahoma" w:hint="eastAsia"/>
        </w:rPr>
        <w:t>编写</w:t>
      </w:r>
      <w:r w:rsidR="00951774">
        <w:rPr>
          <w:rFonts w:ascii="ˎ̥" w:hAnsi="ˎ̥" w:cs="Tahoma" w:hint="eastAsia"/>
        </w:rPr>
        <w:t>test</w:t>
      </w:r>
      <w:r w:rsidR="00951774">
        <w:rPr>
          <w:rFonts w:ascii="ˎ̥" w:hAnsi="ˎ̥" w:cs="Tahoma" w:hint="eastAsia"/>
        </w:rPr>
        <w:t>读写文件，测试驱动使用情况</w:t>
      </w:r>
      <w:r>
        <w:rPr>
          <w:rFonts w:ascii="ˎ̥" w:hAnsi="ˎ̥" w:cs="Tahoma" w:hint="eastAsia"/>
        </w:rPr>
        <w:t>。实验过程中遇到了一些</w:t>
      </w:r>
      <w:r>
        <w:rPr>
          <w:rFonts w:ascii="ˎ̥" w:hAnsi="ˎ̥" w:cs="Tahoma" w:hint="eastAsia"/>
        </w:rPr>
        <w:t>bug</w:t>
      </w:r>
      <w:r>
        <w:rPr>
          <w:rFonts w:ascii="ˎ̥" w:hAnsi="ˎ̥" w:cs="Tahoma" w:hint="eastAsia"/>
        </w:rPr>
        <w:t>，总结如下：</w:t>
      </w:r>
    </w:p>
    <w:p w14:paraId="29FBF134" w14:textId="77777777" w:rsidR="00195964" w:rsidRPr="00195964" w:rsidRDefault="007D5F3F" w:rsidP="00951774">
      <w:pPr>
        <w:pStyle w:val="ac"/>
        <w:ind w:firstLine="0"/>
        <w:rPr>
          <w:rFonts w:ascii="ˎ̥" w:hAnsi="ˎ̥" w:cs="Tahoma" w:hint="eastAsia"/>
        </w:rPr>
      </w:pPr>
      <w:r>
        <w:rPr>
          <w:rFonts w:ascii="ˎ̥" w:hAnsi="ˎ̥" w:cs="Tahoma" w:hint="eastAsia"/>
        </w:rPr>
        <w:t>（</w:t>
      </w:r>
      <w:r>
        <w:rPr>
          <w:rFonts w:ascii="ˎ̥" w:hAnsi="ˎ̥" w:cs="Tahoma" w:hint="eastAsia"/>
        </w:rPr>
        <w:t>1</w:t>
      </w:r>
      <w:r>
        <w:rPr>
          <w:rFonts w:ascii="ˎ̥" w:hAnsi="ˎ̥" w:cs="Tahoma" w:hint="eastAsia"/>
        </w:rPr>
        <w:t>）</w:t>
      </w:r>
      <w:r w:rsidR="00195964">
        <w:rPr>
          <w:rFonts w:ascii="ˎ̥" w:hAnsi="ˎ̥" w:cs="Tahoma" w:hint="eastAsia"/>
        </w:rPr>
        <w:t>make</w:t>
      </w:r>
      <w:r w:rsidR="00195964">
        <w:rPr>
          <w:rFonts w:ascii="ˎ̥" w:hAnsi="ˎ̥" w:cs="Tahoma" w:hint="eastAsia"/>
        </w:rPr>
        <w:t>时报错</w:t>
      </w:r>
      <w:r w:rsidR="00195964">
        <w:rPr>
          <w:rFonts w:ascii="ˎ̥" w:hAnsi="ˎ̥" w:cs="Tahoma" w:hint="eastAsia"/>
        </w:rPr>
        <w:t>nothiing</w:t>
      </w:r>
      <w:r w:rsidR="00195964">
        <w:rPr>
          <w:rFonts w:ascii="ˎ̥" w:hAnsi="ˎ̥" w:cs="Tahoma"/>
        </w:rPr>
        <w:t xml:space="preserve"> </w:t>
      </w:r>
      <w:r w:rsidR="00195964">
        <w:rPr>
          <w:rFonts w:ascii="ˎ̥" w:hAnsi="ˎ̥" w:cs="Tahoma" w:hint="eastAsia"/>
        </w:rPr>
        <w:t>to</w:t>
      </w:r>
      <w:r w:rsidR="00195964">
        <w:rPr>
          <w:rFonts w:ascii="ˎ̥" w:hAnsi="ˎ̥" w:cs="Tahoma"/>
        </w:rPr>
        <w:t xml:space="preserve"> </w:t>
      </w:r>
      <w:r w:rsidR="00195964">
        <w:rPr>
          <w:rFonts w:ascii="ˎ̥" w:hAnsi="ˎ̥" w:cs="Tahoma" w:hint="eastAsia"/>
        </w:rPr>
        <w:t>be</w:t>
      </w:r>
      <w:r w:rsidR="00195964">
        <w:rPr>
          <w:rFonts w:ascii="ˎ̥" w:hAnsi="ˎ̥" w:cs="Tahoma"/>
        </w:rPr>
        <w:t xml:space="preserve"> </w:t>
      </w:r>
      <w:r w:rsidR="00195964">
        <w:rPr>
          <w:rFonts w:ascii="ˎ̥" w:hAnsi="ˎ̥" w:cs="Tahoma" w:hint="eastAsia"/>
        </w:rPr>
        <w:t>done</w:t>
      </w:r>
      <w:r w:rsidR="00195964">
        <w:rPr>
          <w:rFonts w:ascii="ˎ̥" w:hAnsi="ˎ̥" w:cs="Tahoma"/>
        </w:rPr>
        <w:t xml:space="preserve"> </w:t>
      </w:r>
      <w:r w:rsidR="00195964">
        <w:rPr>
          <w:rFonts w:ascii="ˎ̥" w:hAnsi="ˎ̥" w:cs="Tahoma" w:hint="eastAsia"/>
        </w:rPr>
        <w:t>for</w:t>
      </w:r>
      <w:r w:rsidR="00195964">
        <w:rPr>
          <w:rFonts w:ascii="ˎ̥" w:hAnsi="ˎ̥" w:cs="Tahoma"/>
        </w:rPr>
        <w:t xml:space="preserve"> ‘call_dev.c’</w:t>
      </w:r>
    </w:p>
    <w:p w14:paraId="41612DC2" w14:textId="77777777" w:rsidR="00A87CE4" w:rsidRDefault="00951774">
      <w:pPr>
        <w:pStyle w:val="ac"/>
        <w:ind w:firstLine="0"/>
        <w:jc w:val="center"/>
        <w:rPr>
          <w:rFonts w:ascii="ˎ̥" w:hAnsi="ˎ̥" w:cs="Tahoma" w:hint="eastAsia"/>
        </w:rPr>
      </w:pPr>
      <w:r>
        <w:rPr>
          <w:rFonts w:ascii="ˎ̥" w:hAnsi="ˎ̥" w:cs="Tahoma" w:hint="eastAsia"/>
          <w:noProof/>
        </w:rPr>
        <w:drawing>
          <wp:inline distT="0" distB="0" distL="0" distR="0" wp14:anchorId="2EA528EE" wp14:editId="111FEC3C">
            <wp:extent cx="5274310" cy="4032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12-12 上午9.38.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4B76" w14:textId="77777777" w:rsidR="00195964" w:rsidRDefault="00195964" w:rsidP="00195964">
      <w:pPr>
        <w:pStyle w:val="ac"/>
        <w:ind w:firstLine="480"/>
        <w:rPr>
          <w:rFonts w:ascii="ˎ̥" w:hAnsi="ˎ̥" w:cs="Tahoma" w:hint="eastAsia"/>
        </w:rPr>
      </w:pPr>
      <w:r>
        <w:rPr>
          <w:rFonts w:ascii="ˎ̥" w:hAnsi="ˎ̥" w:cs="Tahoma" w:hint="eastAsia"/>
        </w:rPr>
        <w:t>在对设备驱动文件编译时，错误输入的命令行为</w:t>
      </w:r>
      <w:r>
        <w:rPr>
          <w:rFonts w:ascii="ˎ̥" w:hAnsi="ˎ̥" w:cs="Tahoma" w:hint="eastAsia"/>
        </w:rPr>
        <w:t>make</w:t>
      </w:r>
      <w:r>
        <w:rPr>
          <w:rFonts w:ascii="ˎ̥" w:hAnsi="ˎ̥" w:cs="Tahoma"/>
        </w:rPr>
        <w:t>+</w:t>
      </w:r>
      <w:r>
        <w:rPr>
          <w:rFonts w:ascii="ˎ̥" w:hAnsi="ˎ̥" w:cs="Tahoma" w:hint="eastAsia"/>
        </w:rPr>
        <w:t>文件名，正确的编译方法应该是</w:t>
      </w:r>
      <w:r>
        <w:rPr>
          <w:rFonts w:ascii="ˎ̥" w:hAnsi="ˎ̥" w:cs="Tahoma" w:hint="eastAsia"/>
        </w:rPr>
        <w:t>cd</w:t>
      </w:r>
      <w:r>
        <w:rPr>
          <w:rFonts w:ascii="ˎ̥" w:hAnsi="ˎ̥" w:cs="Tahoma" w:hint="eastAsia"/>
        </w:rPr>
        <w:t>进入文件目录下，直接使用</w:t>
      </w:r>
      <w:r>
        <w:rPr>
          <w:rFonts w:ascii="ˎ̥" w:hAnsi="ˎ̥" w:cs="Tahoma" w:hint="eastAsia"/>
        </w:rPr>
        <w:t>make</w:t>
      </w:r>
      <w:r>
        <w:rPr>
          <w:rFonts w:ascii="ˎ̥" w:hAnsi="ˎ̥" w:cs="Tahoma" w:hint="eastAsia"/>
        </w:rPr>
        <w:t>命令。</w:t>
      </w:r>
    </w:p>
    <w:p w14:paraId="59CCBB7E" w14:textId="77777777" w:rsidR="00195964" w:rsidRDefault="00195964" w:rsidP="00195964">
      <w:pPr>
        <w:pStyle w:val="ac"/>
        <w:ind w:firstLine="480"/>
        <w:rPr>
          <w:rFonts w:ascii="ˎ̥" w:hAnsi="ˎ̥" w:cs="Tahoma" w:hint="eastAsia"/>
        </w:rPr>
      </w:pPr>
      <w:r>
        <w:rPr>
          <w:rFonts w:ascii="ˎ̥" w:hAnsi="ˎ̥" w:cs="Tahoma" w:hint="eastAsia"/>
        </w:rPr>
        <w:t>此外，在编译时曾遇到</w:t>
      </w:r>
      <w:r>
        <w:rPr>
          <w:rFonts w:ascii="ˎ̥" w:hAnsi="ˎ̥" w:cs="Tahoma" w:hint="eastAsia"/>
        </w:rPr>
        <w:t>makefile</w:t>
      </w:r>
      <w:r>
        <w:rPr>
          <w:rFonts w:ascii="ˎ̥" w:hAnsi="ˎ̥" w:cs="Tahoma" w:hint="eastAsia"/>
        </w:rPr>
        <w:t>文件内的错误，</w:t>
      </w:r>
      <w:r>
        <w:rPr>
          <w:rFonts w:ascii="ˎ̥" w:hAnsi="ˎ̥" w:cs="Tahoma" w:hint="eastAsia"/>
        </w:rPr>
        <w:t>makefile</w:t>
      </w:r>
      <w:r>
        <w:rPr>
          <w:rFonts w:ascii="ˎ̥" w:hAnsi="ˎ̥" w:cs="Tahoma" w:hint="eastAsia"/>
        </w:rPr>
        <w:t>文件内的命令行首格不应使用空格，而只能使用</w:t>
      </w:r>
      <w:r>
        <w:rPr>
          <w:rFonts w:ascii="ˎ̥" w:hAnsi="ˎ̥" w:cs="Tahoma" w:hint="eastAsia"/>
        </w:rPr>
        <w:t>tab</w:t>
      </w:r>
      <w:r>
        <w:rPr>
          <w:rFonts w:ascii="ˎ̥" w:hAnsi="ˎ̥" w:cs="Tahoma" w:hint="eastAsia"/>
        </w:rPr>
        <w:t>键。</w:t>
      </w:r>
    </w:p>
    <w:p w14:paraId="1E41B182" w14:textId="77777777" w:rsidR="00195964" w:rsidRDefault="00195964" w:rsidP="00195964">
      <w:pPr>
        <w:pStyle w:val="ac"/>
        <w:ind w:firstLine="0"/>
        <w:rPr>
          <w:rFonts w:ascii="ˎ̥" w:hAnsi="ˎ̥" w:cs="Tahoma" w:hint="eastAsia"/>
        </w:rPr>
      </w:pPr>
      <w:r>
        <w:rPr>
          <w:rFonts w:ascii="ˎ̥" w:hAnsi="ˎ̥" w:cs="Tahoma" w:hint="eastAsia"/>
        </w:rPr>
        <w:t>（</w:t>
      </w:r>
      <w:r>
        <w:rPr>
          <w:rFonts w:ascii="ˎ̥" w:hAnsi="ˎ̥" w:cs="Tahoma" w:hint="eastAsia"/>
        </w:rPr>
        <w:t>2</w:t>
      </w:r>
      <w:r>
        <w:rPr>
          <w:rFonts w:ascii="ˎ̥" w:hAnsi="ˎ̥" w:cs="Tahoma" w:hint="eastAsia"/>
        </w:rPr>
        <w:t>）</w:t>
      </w:r>
      <w:r>
        <w:rPr>
          <w:rFonts w:ascii="ˎ̥" w:hAnsi="ˎ̥" w:cs="Tahoma" w:hint="eastAsia"/>
        </w:rPr>
        <w:t>insmod</w:t>
      </w:r>
      <w:r>
        <w:rPr>
          <w:rFonts w:ascii="ˎ̥" w:hAnsi="ˎ̥" w:cs="Tahoma" w:hint="eastAsia"/>
        </w:rPr>
        <w:t>的两种错误</w:t>
      </w:r>
    </w:p>
    <w:p w14:paraId="59438ECF" w14:textId="77777777" w:rsidR="00951774" w:rsidRDefault="00951774">
      <w:pPr>
        <w:pStyle w:val="ac"/>
        <w:ind w:firstLine="0"/>
        <w:jc w:val="center"/>
        <w:rPr>
          <w:rFonts w:ascii="ˎ̥" w:hAnsi="ˎ̥" w:cs="Tahoma" w:hint="eastAsia"/>
        </w:rPr>
      </w:pPr>
      <w:r>
        <w:rPr>
          <w:rFonts w:ascii="ˎ̥" w:hAnsi="ˎ̥" w:cs="Tahoma" w:hint="eastAsia"/>
          <w:noProof/>
        </w:rPr>
        <w:drawing>
          <wp:inline distT="0" distB="0" distL="0" distR="0" wp14:anchorId="10B66F00" wp14:editId="41CD0521">
            <wp:extent cx="5274310" cy="10610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12-12 上午9.38.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7916" w14:textId="77777777" w:rsidR="00195964" w:rsidRDefault="00195964" w:rsidP="00195964">
      <w:pPr>
        <w:pStyle w:val="ac"/>
        <w:ind w:firstLine="480"/>
        <w:rPr>
          <w:rFonts w:ascii="ˎ̥" w:hAnsi="ˎ̥" w:cs="Tahoma" w:hint="eastAsia"/>
        </w:rPr>
      </w:pPr>
      <w:r>
        <w:rPr>
          <w:rFonts w:ascii="ˎ̥" w:hAnsi="ˎ̥" w:cs="Tahoma" w:hint="eastAsia"/>
        </w:rPr>
        <w:t>在使用</w:t>
      </w:r>
      <w:r>
        <w:rPr>
          <w:rFonts w:ascii="ˎ̥" w:hAnsi="ˎ̥" w:cs="Tahoma" w:hint="eastAsia"/>
        </w:rPr>
        <w:t>insmod</w:t>
      </w:r>
      <w:r>
        <w:rPr>
          <w:rFonts w:ascii="ˎ̥" w:hAnsi="ˎ̥" w:cs="Tahoma" w:hint="eastAsia"/>
        </w:rPr>
        <w:t>时，第一种错误是没有授予管理员权限，使用</w:t>
      </w:r>
      <w:r>
        <w:rPr>
          <w:rFonts w:ascii="ˎ̥" w:hAnsi="ˎ̥" w:cs="Tahoma" w:hint="eastAsia"/>
        </w:rPr>
        <w:t>sudo</w:t>
      </w:r>
      <w:r>
        <w:rPr>
          <w:rFonts w:ascii="ˎ̥" w:hAnsi="ˎ̥" w:cs="Tahoma" w:hint="eastAsia"/>
        </w:rPr>
        <w:t>即可。</w:t>
      </w:r>
    </w:p>
    <w:p w14:paraId="65940B52" w14:textId="77777777" w:rsidR="00195964" w:rsidRDefault="00195964" w:rsidP="00195964">
      <w:pPr>
        <w:pStyle w:val="ac"/>
        <w:ind w:firstLine="480"/>
        <w:rPr>
          <w:rFonts w:ascii="ˎ̥" w:hAnsi="ˎ̥" w:cs="Tahoma" w:hint="eastAsia"/>
        </w:rPr>
      </w:pPr>
      <w:r>
        <w:rPr>
          <w:rFonts w:ascii="ˎ̥" w:hAnsi="ˎ̥" w:cs="Tahoma" w:hint="eastAsia"/>
        </w:rPr>
        <w:t>使用</w:t>
      </w:r>
      <w:r>
        <w:rPr>
          <w:rFonts w:ascii="ˎ̥" w:hAnsi="ˎ̥" w:cs="Tahoma" w:hint="eastAsia"/>
        </w:rPr>
        <w:t>insmod</w:t>
      </w:r>
      <w:r>
        <w:rPr>
          <w:rFonts w:ascii="ˎ̥" w:hAnsi="ˎ̥" w:cs="Tahoma" w:hint="eastAsia"/>
        </w:rPr>
        <w:t>的第二种错误</w:t>
      </w:r>
      <w:r>
        <w:rPr>
          <w:rFonts w:ascii="ˎ̥" w:hAnsi="ˎ̥" w:cs="Tahoma" w:hint="eastAsia"/>
        </w:rPr>
        <w:t>invaild</w:t>
      </w:r>
      <w:r>
        <w:rPr>
          <w:rFonts w:ascii="ˎ̥" w:hAnsi="ˎ̥" w:cs="Tahoma"/>
        </w:rPr>
        <w:t xml:space="preserve"> </w:t>
      </w:r>
      <w:r>
        <w:rPr>
          <w:rFonts w:ascii="ˎ̥" w:hAnsi="ˎ̥" w:cs="Tahoma" w:hint="eastAsia"/>
        </w:rPr>
        <w:t>module</w:t>
      </w:r>
      <w:r>
        <w:rPr>
          <w:rFonts w:ascii="ˎ̥" w:hAnsi="ˎ̥" w:cs="Tahoma"/>
        </w:rPr>
        <w:t xml:space="preserve"> </w:t>
      </w:r>
      <w:r>
        <w:rPr>
          <w:rFonts w:ascii="ˎ̥" w:hAnsi="ˎ̥" w:cs="Tahoma" w:hint="eastAsia"/>
        </w:rPr>
        <w:t>format</w:t>
      </w:r>
      <w:r>
        <w:rPr>
          <w:rFonts w:ascii="ˎ̥" w:hAnsi="ˎ̥" w:cs="Tahoma" w:hint="eastAsia"/>
        </w:rPr>
        <w:t>，造成此错误的原因是</w:t>
      </w:r>
      <w:r>
        <w:rPr>
          <w:rFonts w:ascii="ˎ̥" w:hAnsi="ˎ̥" w:cs="Tahoma" w:hint="eastAsia"/>
        </w:rPr>
        <w:t>makefile</w:t>
      </w:r>
      <w:r>
        <w:rPr>
          <w:rFonts w:ascii="ˎ̥" w:hAnsi="ˎ̥" w:cs="Tahoma" w:hint="eastAsia"/>
        </w:rPr>
        <w:t>文件中的内核路径不对。应使用</w:t>
      </w:r>
      <w:r>
        <w:rPr>
          <w:rFonts w:ascii="ˎ̥" w:hAnsi="ˎ̥" w:cs="Tahoma" w:hint="eastAsia"/>
        </w:rPr>
        <w:t>ls</w:t>
      </w:r>
      <w:r>
        <w:rPr>
          <w:rFonts w:ascii="ˎ̥" w:hAnsi="ˎ̥" w:cs="Tahoma" w:hint="eastAsia"/>
        </w:rPr>
        <w:t>命令在</w:t>
      </w:r>
      <w:r>
        <w:rPr>
          <w:rFonts w:ascii="ˎ̥" w:hAnsi="ˎ̥" w:cs="Tahoma" w:hint="eastAsia"/>
        </w:rPr>
        <w:t>/usr</w:t>
      </w:r>
      <w:r>
        <w:rPr>
          <w:rFonts w:ascii="ˎ̥" w:hAnsi="ˎ̥" w:cs="Tahoma"/>
        </w:rPr>
        <w:t>/</w:t>
      </w:r>
      <w:r>
        <w:rPr>
          <w:rFonts w:ascii="ˎ̥" w:hAnsi="ˎ̥" w:cs="Tahoma" w:hint="eastAsia"/>
        </w:rPr>
        <w:t>src</w:t>
      </w:r>
      <w:r>
        <w:rPr>
          <w:rFonts w:ascii="ˎ̥" w:hAnsi="ˎ̥" w:cs="Tahoma" w:hint="eastAsia"/>
        </w:rPr>
        <w:t>目录下查看内核版本，并将</w:t>
      </w:r>
      <w:r>
        <w:rPr>
          <w:rFonts w:ascii="ˎ̥" w:hAnsi="ˎ̥" w:cs="Tahoma" w:hint="eastAsia"/>
        </w:rPr>
        <w:t>makefile</w:t>
      </w:r>
      <w:r>
        <w:rPr>
          <w:rFonts w:ascii="ˎ̥" w:hAnsi="ˎ̥" w:cs="Tahoma" w:hint="eastAsia"/>
        </w:rPr>
        <w:t>中的路径具体为内核路径。</w:t>
      </w:r>
    </w:p>
    <w:p w14:paraId="7B8329D1" w14:textId="77777777" w:rsidR="00195964" w:rsidRDefault="00195964" w:rsidP="00195964">
      <w:pPr>
        <w:pStyle w:val="ac"/>
        <w:ind w:firstLine="0"/>
        <w:rPr>
          <w:rFonts w:ascii="ˎ̥" w:hAnsi="ˎ̥" w:cs="Tahoma" w:hint="eastAsia"/>
        </w:rPr>
      </w:pPr>
      <w:r>
        <w:rPr>
          <w:rFonts w:ascii="ˎ̥" w:hAnsi="ˎ̥" w:cs="Tahoma" w:hint="eastAsia"/>
        </w:rPr>
        <w:t>（</w:t>
      </w:r>
      <w:r>
        <w:rPr>
          <w:rFonts w:ascii="ˎ̥" w:hAnsi="ˎ̥" w:cs="Tahoma" w:hint="eastAsia"/>
        </w:rPr>
        <w:t>3</w:t>
      </w:r>
      <w:r>
        <w:rPr>
          <w:rFonts w:ascii="ˎ̥" w:hAnsi="ˎ̥" w:cs="Tahoma" w:hint="eastAsia"/>
        </w:rPr>
        <w:t>）编译测试文件时的警告</w:t>
      </w:r>
    </w:p>
    <w:p w14:paraId="71E83FBE" w14:textId="77777777" w:rsidR="00951774" w:rsidRDefault="00951774">
      <w:pPr>
        <w:pStyle w:val="ac"/>
        <w:ind w:firstLine="0"/>
        <w:jc w:val="center"/>
        <w:rPr>
          <w:rFonts w:ascii="ˎ̥" w:hAnsi="ˎ̥" w:cs="Tahoma" w:hint="eastAsia"/>
        </w:rPr>
      </w:pPr>
      <w:r>
        <w:rPr>
          <w:rFonts w:ascii="ˎ̥" w:hAnsi="ˎ̥" w:cs="Tahoma" w:hint="eastAsia"/>
          <w:noProof/>
        </w:rPr>
        <w:drawing>
          <wp:inline distT="0" distB="0" distL="0" distR="0" wp14:anchorId="714A8A51" wp14:editId="53A942A1">
            <wp:extent cx="5274310" cy="20866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12-14 下午9.54.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4FEF" w14:textId="77777777" w:rsidR="00951774" w:rsidRDefault="00951774" w:rsidP="00951774">
      <w:pPr>
        <w:pStyle w:val="ac"/>
        <w:ind w:firstLine="0"/>
        <w:jc w:val="center"/>
        <w:rPr>
          <w:rFonts w:ascii="ˎ̥" w:hAnsi="ˎ̥" w:cs="Tahoma" w:hint="eastAsia"/>
        </w:rPr>
      </w:pPr>
      <w:r>
        <w:rPr>
          <w:rFonts w:ascii="ˎ̥" w:hAnsi="ˎ̥" w:cs="Tahoma" w:hint="eastAsia"/>
          <w:noProof/>
        </w:rPr>
        <w:drawing>
          <wp:inline distT="0" distB="0" distL="0" distR="0" wp14:anchorId="1F6E0869" wp14:editId="5B456987">
            <wp:extent cx="5274310" cy="1413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9-12-14 下午9.59.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8408" w14:textId="77777777" w:rsidR="00A87CE4" w:rsidRPr="00F745D0" w:rsidRDefault="00195964" w:rsidP="00F745D0">
      <w:pPr>
        <w:pStyle w:val="ac"/>
        <w:ind w:firstLine="480"/>
      </w:pPr>
      <w:r>
        <w:rPr>
          <w:rFonts w:ascii="ˎ̥" w:hAnsi="ˎ̥" w:cs="Tahoma" w:hint="eastAsia"/>
        </w:rPr>
        <w:t>此类警告的原因是缺少对应的头文件声明，</w:t>
      </w:r>
      <w:r w:rsidR="00F745D0">
        <w:rPr>
          <w:rFonts w:ascii="ˎ̥" w:hAnsi="ˎ̥" w:cs="Tahoma" w:hint="eastAsia"/>
        </w:rPr>
        <w:t>查看</w:t>
      </w:r>
      <w:r w:rsidR="00F745D0">
        <w:rPr>
          <w:rFonts w:ascii="ˎ̥" w:hAnsi="ˎ̥" w:cs="Tahoma" w:hint="eastAsia"/>
        </w:rPr>
        <w:t>read</w:t>
      </w:r>
      <w:r w:rsidR="00F745D0">
        <w:rPr>
          <w:rFonts w:ascii="ˎ̥" w:hAnsi="ˎ̥" w:cs="Tahoma" w:hint="eastAsia"/>
        </w:rPr>
        <w:t>相关的头文件，将其声明补入测试文件中即可成功编译</w:t>
      </w:r>
      <w:r w:rsidR="007D5F3F">
        <w:rPr>
          <w:rFonts w:ascii="ˎ̥" w:hAnsi="ˎ̥" w:cs="Tahoma" w:hint="eastAsia"/>
        </w:rPr>
        <w:t>。</w:t>
      </w:r>
    </w:p>
    <w:p w14:paraId="4ED2D24A" w14:textId="77777777" w:rsidR="00A87CE4" w:rsidRDefault="007D5F3F">
      <w:pPr>
        <w:pStyle w:val="ac"/>
        <w:numPr>
          <w:ilvl w:val="0"/>
          <w:numId w:val="1"/>
        </w:numPr>
      </w:pPr>
      <w:r>
        <w:rPr>
          <w:rFonts w:ascii="ˎ̥" w:hAnsi="ˎ̥" w:cs="Tahoma" w:hint="eastAsia"/>
          <w:b/>
        </w:rPr>
        <w:t>心得体会</w:t>
      </w:r>
    </w:p>
    <w:p w14:paraId="08DA413F" w14:textId="77777777" w:rsidR="00F745D0" w:rsidRDefault="007D5F3F" w:rsidP="00F745D0">
      <w:pPr>
        <w:pStyle w:val="ac"/>
        <w:ind w:firstLine="480"/>
        <w:rPr>
          <w:rFonts w:ascii="ˎ̥" w:hAnsi="ˎ̥" w:cs="Tahoma" w:hint="eastAsia"/>
        </w:rPr>
      </w:pPr>
      <w:r>
        <w:rPr>
          <w:rFonts w:ascii="ˎ̥" w:hAnsi="ˎ̥" w:cs="Tahoma" w:hint="eastAsia"/>
        </w:rPr>
        <w:t>本次实验</w:t>
      </w:r>
      <w:r w:rsidR="00F745D0">
        <w:rPr>
          <w:rFonts w:ascii="ˎ̥" w:hAnsi="ˎ̥" w:cs="Tahoma" w:hint="eastAsia"/>
        </w:rPr>
        <w:t>使我建立了对</w:t>
      </w:r>
      <w:r w:rsidR="00F745D0">
        <w:rPr>
          <w:rFonts w:ascii="ˎ̥" w:hAnsi="ˎ̥" w:cs="Tahoma" w:hint="eastAsia"/>
        </w:rPr>
        <w:t>linux</w:t>
      </w:r>
      <w:r w:rsidR="00F745D0">
        <w:rPr>
          <w:rFonts w:ascii="ˎ̥" w:hAnsi="ˎ̥" w:cs="Tahoma" w:hint="eastAsia"/>
        </w:rPr>
        <w:t>内核和驱动设备的深刻认识</w:t>
      </w:r>
      <w:r>
        <w:rPr>
          <w:rFonts w:ascii="ˎ̥" w:hAnsi="ˎ̥" w:cs="Tahoma" w:hint="eastAsia"/>
        </w:rPr>
        <w:t>。</w:t>
      </w:r>
      <w:r w:rsidR="00F745D0">
        <w:rPr>
          <w:rFonts w:ascii="ˎ̥" w:hAnsi="ˎ̥" w:cs="Tahoma" w:hint="eastAsia"/>
        </w:rPr>
        <w:t>在</w:t>
      </w:r>
      <w:r w:rsidR="00F745D0">
        <w:rPr>
          <w:rFonts w:ascii="ˎ̥" w:hAnsi="ˎ̥" w:cs="Tahoma" w:hint="eastAsia"/>
        </w:rPr>
        <w:t>linux</w:t>
      </w:r>
      <w:r w:rsidR="00F745D0">
        <w:rPr>
          <w:rFonts w:ascii="ˎ̥" w:hAnsi="ˎ̥" w:cs="Tahoma" w:hint="eastAsia"/>
        </w:rPr>
        <w:t>中，几乎一切都是文件，字符设备也是以文件形式存在于系统中，其与普通文件的区别在于，字符设备信息的前两列分别表示主设备号和此设备号，另外，字符设备也不像普通文件，在硬盘上占有正在运行的数据区。在</w:t>
      </w:r>
      <w:r w:rsidR="00F745D0">
        <w:rPr>
          <w:rFonts w:ascii="ˎ̥" w:hAnsi="ˎ̥" w:cs="Tahoma" w:hint="eastAsia"/>
        </w:rPr>
        <w:t>linux</w:t>
      </w:r>
      <w:r w:rsidR="00F745D0">
        <w:rPr>
          <w:rFonts w:ascii="ˎ̥" w:hAnsi="ˎ̥" w:cs="Tahoma" w:hint="eastAsia"/>
        </w:rPr>
        <w:t>用户空间中，要与内核驱动交互，首先需要为驱动程序申请一个一个设备号。主设备号用于标示与设备文件相连的驱动程序，次设备号被驱动程序用来辨别操作的是哪一个设备。</w:t>
      </w:r>
    </w:p>
    <w:p w14:paraId="3805B1A1" w14:textId="77777777" w:rsidR="00F745D0" w:rsidRDefault="00F745D0" w:rsidP="00F745D0">
      <w:pPr>
        <w:pStyle w:val="ac"/>
        <w:ind w:firstLine="480"/>
        <w:rPr>
          <w:rFonts w:ascii="ˎ̥" w:hAnsi="ˎ̥" w:cs="Tahoma" w:hint="eastAsia"/>
        </w:rPr>
      </w:pPr>
      <w:r>
        <w:rPr>
          <w:rFonts w:ascii="ˎ̥" w:hAnsi="ˎ̥" w:cs="Tahoma" w:hint="eastAsia"/>
        </w:rPr>
        <w:t>设备驱动是内核的一部分，能够完成：（</w:t>
      </w:r>
      <w:r>
        <w:rPr>
          <w:rFonts w:ascii="ˎ̥" w:hAnsi="ˎ̥" w:cs="Tahoma" w:hint="eastAsia"/>
        </w:rPr>
        <w:t>1</w:t>
      </w:r>
      <w:r>
        <w:rPr>
          <w:rFonts w:ascii="ˎ̥" w:hAnsi="ˎ̥" w:cs="Tahoma" w:hint="eastAsia"/>
        </w:rPr>
        <w:t>）对设备的初始化和释放；（</w:t>
      </w:r>
      <w:r>
        <w:rPr>
          <w:rFonts w:ascii="ˎ̥" w:hAnsi="ˎ̥" w:cs="Tahoma" w:hint="eastAsia"/>
        </w:rPr>
        <w:t>2</w:t>
      </w:r>
      <w:r>
        <w:rPr>
          <w:rFonts w:ascii="ˎ̥" w:hAnsi="ˎ̥" w:cs="Tahoma" w:hint="eastAsia"/>
        </w:rPr>
        <w:t>）把数据从内核传送到硬件和从硬件读取数据；（</w:t>
      </w:r>
      <w:r>
        <w:rPr>
          <w:rFonts w:ascii="ˎ̥" w:hAnsi="ˎ̥" w:cs="Tahoma" w:hint="eastAsia"/>
        </w:rPr>
        <w:t>3</w:t>
      </w:r>
      <w:r>
        <w:rPr>
          <w:rFonts w:ascii="ˎ̥" w:hAnsi="ˎ̥" w:cs="Tahoma" w:hint="eastAsia"/>
        </w:rPr>
        <w:t>）读取应用程序传送给设备文件的数据和回送应用程序请求的数据；（</w:t>
      </w:r>
      <w:r>
        <w:rPr>
          <w:rFonts w:ascii="ˎ̥" w:hAnsi="ˎ̥" w:cs="Tahoma" w:hint="eastAsia"/>
        </w:rPr>
        <w:t>4</w:t>
      </w:r>
      <w:r>
        <w:rPr>
          <w:rFonts w:ascii="ˎ̥" w:hAnsi="ˎ̥" w:cs="Tahoma" w:hint="eastAsia"/>
        </w:rPr>
        <w:t>）检测和处理设备出现的错误。</w:t>
      </w:r>
    </w:p>
    <w:p w14:paraId="4D7C399D" w14:textId="77777777" w:rsidR="00F745D0" w:rsidRDefault="00F745D0" w:rsidP="00F745D0">
      <w:pPr>
        <w:pStyle w:val="ac"/>
        <w:ind w:firstLine="480"/>
        <w:rPr>
          <w:rFonts w:ascii="ˎ̥" w:hAnsi="ˎ̥" w:cs="Tahoma" w:hint="eastAsia"/>
        </w:rPr>
      </w:pPr>
      <w:r>
        <w:rPr>
          <w:rFonts w:ascii="ˎ̥" w:hAnsi="ˎ̥" w:cs="Tahoma" w:hint="eastAsia"/>
        </w:rPr>
        <w:t>在此知识背景下，可以多加尝试建立不同的设备驱动程序，以实现更多复杂的功能。</w:t>
      </w:r>
    </w:p>
    <w:p w14:paraId="31BB2ADB" w14:textId="77777777" w:rsidR="00A87CE4" w:rsidRPr="00F745D0" w:rsidRDefault="00EC42D8" w:rsidP="00F745D0">
      <w:pPr>
        <w:pStyle w:val="ac"/>
        <w:ind w:firstLine="480"/>
        <w:rPr>
          <w:rFonts w:ascii="ˎ̥" w:hAnsi="ˎ̥" w:cs="Tahoma" w:hint="eastAsia"/>
        </w:rPr>
      </w:pPr>
      <w:r>
        <w:rPr>
          <w:rFonts w:ascii="ˎ̥" w:hAnsi="ˎ̥" w:cs="Tahoma" w:hint="eastAsia"/>
        </w:rPr>
        <w:br w:type="page"/>
      </w:r>
      <w:r w:rsidRPr="00EC42D8">
        <w:rPr>
          <w:rFonts w:ascii="黑体" w:eastAsia="黑体" w:hAnsi="黑体" w:cs="Tahoma" w:hint="eastAsia"/>
          <w:sz w:val="28"/>
          <w:szCs w:val="28"/>
        </w:rPr>
        <w:t>附录 源代码</w:t>
      </w:r>
    </w:p>
    <w:p w14:paraId="7467DFD5" w14:textId="77777777" w:rsidR="00EC42D8" w:rsidRDefault="00EC42D8" w:rsidP="00EC42D8">
      <w:pPr>
        <w:pStyle w:val="ac"/>
        <w:ind w:firstLine="0"/>
        <w:rPr>
          <w:rFonts w:ascii="黑体" w:eastAsia="黑体" w:hAnsi="黑体" w:cs="Tahoma"/>
          <w:sz w:val="28"/>
          <w:szCs w:val="28"/>
        </w:rPr>
      </w:pPr>
      <w:r>
        <w:rPr>
          <w:rFonts w:ascii="黑体" w:eastAsia="黑体" w:hAnsi="黑体" w:cs="Tahoma"/>
          <w:sz w:val="28"/>
          <w:szCs w:val="28"/>
        </w:rPr>
        <w:t>1.</w:t>
      </w:r>
      <w:r>
        <w:rPr>
          <w:rFonts w:ascii="黑体" w:eastAsia="黑体" w:hAnsi="黑体" w:cs="Tahoma" w:hint="eastAsia"/>
          <w:sz w:val="28"/>
          <w:szCs w:val="28"/>
        </w:rPr>
        <w:t>globalvar.c文件</w:t>
      </w:r>
    </w:p>
    <w:p w14:paraId="5002EB22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#include &lt;linux/module.h&gt;</w:t>
      </w:r>
    </w:p>
    <w:p w14:paraId="1B0361D4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#include &lt;linux/init.h&gt;</w:t>
      </w:r>
    </w:p>
    <w:p w14:paraId="6BCCB9C3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#include &lt;linux/fs.h&gt;</w:t>
      </w:r>
    </w:p>
    <w:p w14:paraId="27FF4D13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#include &lt;linux/cdev.h&gt;</w:t>
      </w:r>
    </w:p>
    <w:p w14:paraId="083CA6A6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#include &lt;linux/uaccess.h&gt;</w:t>
      </w:r>
    </w:p>
    <w:p w14:paraId="19D1F27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#include &lt;linux/slab.h&gt;</w:t>
      </w:r>
    </w:p>
    <w:p w14:paraId="26508A7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7ADDB88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MODULE_LICENSE("GPL");</w:t>
      </w:r>
    </w:p>
    <w:p w14:paraId="26FCC1BA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49A0B657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int globalvar_open(struct inode *, struct file *);</w:t>
      </w:r>
    </w:p>
    <w:p w14:paraId="3580032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int globalvar_release(struct inode *, struct file *);</w:t>
      </w:r>
    </w:p>
    <w:p w14:paraId="0B06611D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ssize_t globalvar_read(struct file *, char *, size_t, loff_t *);</w:t>
      </w:r>
    </w:p>
    <w:p w14:paraId="0EC85CDF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ssize_t globalvar_write(struct file *, const char *, size_t, loff_t *);</w:t>
      </w:r>
    </w:p>
    <w:p w14:paraId="379F877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7E1DB440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int dev_major=0;</w:t>
      </w:r>
    </w:p>
    <w:p w14:paraId="54990664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int dev_minor=0;</w:t>
      </w:r>
    </w:p>
    <w:p w14:paraId="0D971002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774DE2D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struct file_operations globalvar_fos=</w:t>
      </w:r>
    </w:p>
    <w:p w14:paraId="0204EC5D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11EC688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.owner=THIS_MODULE,</w:t>
      </w:r>
    </w:p>
    <w:p w14:paraId="3573CEF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.open=globalvar_open,</w:t>
      </w:r>
    </w:p>
    <w:p w14:paraId="36D830ED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.release=globalvar_release,</w:t>
      </w:r>
    </w:p>
    <w:p w14:paraId="1ED9C15A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.read=globalvar_read,</w:t>
      </w:r>
    </w:p>
    <w:p w14:paraId="22DB5797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.write=globalvar_write,</w:t>
      </w:r>
    </w:p>
    <w:p w14:paraId="53BBF0A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};</w:t>
      </w:r>
    </w:p>
    <w:p w14:paraId="6C0D1F38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4E73A9A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struct globalvar_dev</w:t>
      </w:r>
    </w:p>
    <w:p w14:paraId="463FF3FC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1E7FEA9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int global_var;                    //</w:t>
      </w:r>
      <w:r w:rsidRPr="00EC42D8">
        <w:rPr>
          <w:rFonts w:eastAsia="黑体"/>
          <w:sz w:val="21"/>
          <w:szCs w:val="21"/>
        </w:rPr>
        <w:t>代表要操作的设备</w:t>
      </w:r>
    </w:p>
    <w:p w14:paraId="2C5810E7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struct cdev cdev;                  //</w:t>
      </w:r>
      <w:r w:rsidRPr="00EC42D8">
        <w:rPr>
          <w:rFonts w:eastAsia="黑体"/>
          <w:sz w:val="21"/>
          <w:szCs w:val="21"/>
        </w:rPr>
        <w:t>内核中表示字符设备的结构</w:t>
      </w:r>
    </w:p>
    <w:p w14:paraId="498D4A87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};</w:t>
      </w:r>
    </w:p>
    <w:p w14:paraId="4C710A5D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27A76C27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struct globalvar_dev *my_dev;</w:t>
      </w:r>
    </w:p>
    <w:p w14:paraId="5CECC9E4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030A12BD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347D872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static void __exit globalvar_exit(void)       //</w:t>
      </w:r>
      <w:r w:rsidRPr="00EC42D8">
        <w:rPr>
          <w:rFonts w:eastAsia="黑体"/>
          <w:sz w:val="21"/>
          <w:szCs w:val="21"/>
        </w:rPr>
        <w:t>退出模块时的操作</w:t>
      </w:r>
    </w:p>
    <w:p w14:paraId="4EB66FE8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47F0037A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dev_t devno=MKDEV(dev_major, dev_minor);</w:t>
      </w:r>
    </w:p>
    <w:p w14:paraId="5DC2443F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cdev_del(&amp;my_dev-&gt;cdev);               //</w:t>
      </w:r>
      <w:r w:rsidRPr="00EC42D8">
        <w:rPr>
          <w:rFonts w:eastAsia="黑体"/>
          <w:sz w:val="21"/>
          <w:szCs w:val="21"/>
        </w:rPr>
        <w:t>从系统中移除一个字符设备</w:t>
      </w:r>
    </w:p>
    <w:p w14:paraId="00C1186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kfree(my_dev);                         //</w:t>
      </w:r>
      <w:r w:rsidRPr="00EC42D8">
        <w:rPr>
          <w:rFonts w:eastAsia="黑体"/>
          <w:sz w:val="21"/>
          <w:szCs w:val="21"/>
        </w:rPr>
        <w:t>释放自定义的设备结构</w:t>
      </w:r>
    </w:p>
    <w:p w14:paraId="0AD2EAE3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unregister_chrdev_region(devno, 1);    //</w:t>
      </w:r>
      <w:r w:rsidRPr="00EC42D8">
        <w:rPr>
          <w:rFonts w:eastAsia="黑体"/>
          <w:sz w:val="21"/>
          <w:szCs w:val="21"/>
        </w:rPr>
        <w:t>注销已注册的驱动程序</w:t>
      </w:r>
    </w:p>
    <w:p w14:paraId="5889BF69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printk("globalvar unregister success!\n");    </w:t>
      </w:r>
    </w:p>
    <w:p w14:paraId="37810649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6BDAE64C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47C1F243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static int __init globalvar_init(void)        //</w:t>
      </w:r>
      <w:r w:rsidRPr="00EC42D8">
        <w:rPr>
          <w:rFonts w:eastAsia="黑体"/>
          <w:sz w:val="21"/>
          <w:szCs w:val="21"/>
        </w:rPr>
        <w:t>初始化模块的操作</w:t>
      </w:r>
    </w:p>
    <w:p w14:paraId="7677C988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6C7B5466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int ret, err;</w:t>
      </w:r>
    </w:p>
    <w:p w14:paraId="5261BFC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0B06C601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dev_t devno=MKDEV(dev_major, dev_minor);</w:t>
      </w:r>
    </w:p>
    <w:p w14:paraId="1DE6DB3F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3C75D348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注册设备号</w:t>
      </w:r>
    </w:p>
    <w:p w14:paraId="0F37515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if(dev_major)</w:t>
      </w:r>
    </w:p>
    <w:p w14:paraId="58393F51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273EDACC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ret=register_chrdev_region(devno, 1, "globalvar");</w:t>
      </w:r>
    </w:p>
    <w:p w14:paraId="315C8BD1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466CA43F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else</w:t>
      </w:r>
    </w:p>
    <w:p w14:paraId="50E5DE20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1D875847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ret=alloc_chrdev_region(&amp;devno, dev_minor, 1, "globalvar");</w:t>
      </w:r>
    </w:p>
    <w:p w14:paraId="6C526FC9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dev_major=MAJOR(devno);</w:t>
      </w:r>
    </w:p>
    <w:p w14:paraId="3197639D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17D53F9A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if(ret&lt;0)</w:t>
      </w:r>
    </w:p>
    <w:p w14:paraId="6AF5A7F2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6D38E72C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printk("globalvar register failure!\n");</w:t>
      </w:r>
    </w:p>
    <w:p w14:paraId="3B09715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globalvar_exit();               //</w:t>
      </w:r>
      <w:r w:rsidRPr="00EC42D8">
        <w:rPr>
          <w:rFonts w:eastAsia="黑体"/>
          <w:sz w:val="21"/>
          <w:szCs w:val="21"/>
        </w:rPr>
        <w:t>如果注册设备号失败就退出。这个有问题？</w:t>
      </w:r>
    </w:p>
    <w:p w14:paraId="744E78F6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return ret;</w:t>
      </w:r>
    </w:p>
    <w:p w14:paraId="01836B7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29BE252C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else</w:t>
      </w:r>
    </w:p>
    <w:p w14:paraId="7EA4CF44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13B0579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printk("globalvar register success!\n");</w:t>
      </w:r>
    </w:p>
    <w:p w14:paraId="6F1CB256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3AF28AD3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05C4849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为设备分配内核空间</w:t>
      </w:r>
    </w:p>
    <w:p w14:paraId="5F204B3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my_dev=kmalloc(sizeof(struct globalvar_dev), GFP_KERNEL);</w:t>
      </w:r>
    </w:p>
    <w:p w14:paraId="74F217BA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if(!my_dev)</w:t>
      </w:r>
    </w:p>
    <w:p w14:paraId="068534D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3F4979D2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ret=-ENOMEM;</w:t>
      </w:r>
    </w:p>
    <w:p w14:paraId="00D332FA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printk("create device failed!\n");</w:t>
      </w:r>
    </w:p>
    <w:p w14:paraId="41575173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4DDC7E32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else       //</w:t>
      </w:r>
      <w:r w:rsidRPr="00EC42D8">
        <w:rPr>
          <w:rFonts w:eastAsia="黑体"/>
          <w:sz w:val="21"/>
          <w:szCs w:val="21"/>
        </w:rPr>
        <w:t>初始化设备，添加设备</w:t>
      </w:r>
    </w:p>
    <w:p w14:paraId="1EE22C2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{</w:t>
      </w:r>
    </w:p>
    <w:p w14:paraId="65C52597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my_dev-&gt;global_var=0;            //</w:t>
      </w:r>
      <w:r w:rsidRPr="00EC42D8">
        <w:rPr>
          <w:rFonts w:eastAsia="黑体"/>
          <w:sz w:val="21"/>
          <w:szCs w:val="21"/>
        </w:rPr>
        <w:t>设备变量初始化为</w:t>
      </w:r>
      <w:r w:rsidRPr="00EC42D8">
        <w:rPr>
          <w:rFonts w:eastAsia="黑体"/>
          <w:sz w:val="21"/>
          <w:szCs w:val="21"/>
        </w:rPr>
        <w:t>0</w:t>
      </w:r>
    </w:p>
    <w:p w14:paraId="574005F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cdev_init(&amp;my_dev-&gt;cdev, &amp;globalvar_fos);  //</w:t>
      </w:r>
      <w:r w:rsidRPr="00EC42D8">
        <w:rPr>
          <w:rFonts w:eastAsia="黑体"/>
          <w:sz w:val="21"/>
          <w:szCs w:val="21"/>
        </w:rPr>
        <w:t>初始化设备中的</w:t>
      </w:r>
      <w:r w:rsidRPr="00EC42D8">
        <w:rPr>
          <w:rFonts w:eastAsia="黑体"/>
          <w:sz w:val="21"/>
          <w:szCs w:val="21"/>
        </w:rPr>
        <w:t>cdev</w:t>
      </w:r>
      <w:r w:rsidRPr="00EC42D8">
        <w:rPr>
          <w:rFonts w:eastAsia="黑体"/>
          <w:sz w:val="21"/>
          <w:szCs w:val="21"/>
        </w:rPr>
        <w:t>结构</w:t>
      </w:r>
    </w:p>
    <w:p w14:paraId="4E32CFF1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my_dev-&gt;cdev.owner=THIS_MODULE;     //</w:t>
      </w:r>
      <w:r w:rsidRPr="00EC42D8">
        <w:rPr>
          <w:rFonts w:eastAsia="黑体"/>
          <w:sz w:val="21"/>
          <w:szCs w:val="21"/>
        </w:rPr>
        <w:t>初始化</w:t>
      </w:r>
      <w:r w:rsidRPr="00EC42D8">
        <w:rPr>
          <w:rFonts w:eastAsia="黑体"/>
          <w:sz w:val="21"/>
          <w:szCs w:val="21"/>
        </w:rPr>
        <w:t>cdev</w:t>
      </w:r>
      <w:r w:rsidRPr="00EC42D8">
        <w:rPr>
          <w:rFonts w:eastAsia="黑体"/>
          <w:sz w:val="21"/>
          <w:szCs w:val="21"/>
        </w:rPr>
        <w:t>中的所有者字段</w:t>
      </w:r>
    </w:p>
    <w:p w14:paraId="0E603542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//</w:t>
      </w:r>
      <w:r w:rsidRPr="00EC42D8">
        <w:rPr>
          <w:rFonts w:eastAsia="黑体"/>
          <w:sz w:val="21"/>
          <w:szCs w:val="21"/>
        </w:rPr>
        <w:t>向内核添加</w:t>
      </w:r>
      <w:r w:rsidRPr="00EC42D8">
        <w:rPr>
          <w:rFonts w:eastAsia="黑体"/>
          <w:sz w:val="21"/>
          <w:szCs w:val="21"/>
        </w:rPr>
        <w:t>cdev</w:t>
      </w:r>
      <w:r w:rsidRPr="00EC42D8">
        <w:rPr>
          <w:rFonts w:eastAsia="黑体"/>
          <w:sz w:val="21"/>
          <w:szCs w:val="21"/>
        </w:rPr>
        <w:t>结构，注意到此时用到了</w:t>
      </w:r>
      <w:r w:rsidRPr="00EC42D8">
        <w:rPr>
          <w:rFonts w:eastAsia="黑体"/>
          <w:sz w:val="21"/>
          <w:szCs w:val="21"/>
        </w:rPr>
        <w:t>devno</w:t>
      </w:r>
    </w:p>
    <w:p w14:paraId="1BE7DD40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err=cdev_add(&amp;my_dev-&gt;cdev, devno, 1);</w:t>
      </w:r>
    </w:p>
    <w:p w14:paraId="291FA38A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if(err&lt;0)        //</w:t>
      </w:r>
      <w:r w:rsidRPr="00EC42D8">
        <w:rPr>
          <w:rFonts w:eastAsia="黑体"/>
          <w:sz w:val="21"/>
          <w:szCs w:val="21"/>
        </w:rPr>
        <w:t>如果添加字符设备失败，打印错误信息</w:t>
      </w:r>
    </w:p>
    <w:p w14:paraId="3DD19CF4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    printk("add charater device failure!\n");</w:t>
      </w:r>
    </w:p>
    <w:p w14:paraId="2D7F22D8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else</w:t>
      </w:r>
    </w:p>
    <w:p w14:paraId="0168890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    printk("add charater device success!\n");</w:t>
      </w:r>
    </w:p>
    <w:p w14:paraId="225D4269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}</w:t>
      </w:r>
    </w:p>
    <w:p w14:paraId="6EC9757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return ret;</w:t>
      </w:r>
    </w:p>
    <w:p w14:paraId="41AC0180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7EC2749F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0500F1E6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//</w:t>
      </w:r>
      <w:r w:rsidRPr="00EC42D8">
        <w:rPr>
          <w:rFonts w:eastAsia="黑体"/>
          <w:sz w:val="21"/>
          <w:szCs w:val="21"/>
        </w:rPr>
        <w:t>打开操作</w:t>
      </w:r>
    </w:p>
    <w:p w14:paraId="104CBB08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int globalvar_open(struct inode *inode, struct file *filp)</w:t>
      </w:r>
    </w:p>
    <w:p w14:paraId="6AAFD767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76E77EC7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struct globalvar_dev *dev;</w:t>
      </w:r>
    </w:p>
    <w:p w14:paraId="29F79BD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根据</w:t>
      </w:r>
      <w:r w:rsidRPr="00EC42D8">
        <w:rPr>
          <w:rFonts w:eastAsia="黑体"/>
          <w:sz w:val="21"/>
          <w:szCs w:val="21"/>
        </w:rPr>
        <w:t>inode</w:t>
      </w:r>
      <w:r w:rsidRPr="00EC42D8">
        <w:rPr>
          <w:rFonts w:eastAsia="黑体"/>
          <w:sz w:val="21"/>
          <w:szCs w:val="21"/>
        </w:rPr>
        <w:t>结构的</w:t>
      </w:r>
      <w:r w:rsidRPr="00EC42D8">
        <w:rPr>
          <w:rFonts w:eastAsia="黑体"/>
          <w:sz w:val="21"/>
          <w:szCs w:val="21"/>
        </w:rPr>
        <w:t>cdev</w:t>
      </w:r>
      <w:r w:rsidRPr="00EC42D8">
        <w:rPr>
          <w:rFonts w:eastAsia="黑体"/>
          <w:sz w:val="21"/>
          <w:szCs w:val="21"/>
        </w:rPr>
        <w:t>字段，获得整个设备结构的指针</w:t>
      </w:r>
    </w:p>
    <w:p w14:paraId="1B236BF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dev=container_of(inode-&gt;i_cdev, struct globalvar_dev, cdev);</w:t>
      </w:r>
    </w:p>
    <w:p w14:paraId="38F2A8A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分配并填写置于</w:t>
      </w:r>
      <w:r w:rsidRPr="00EC42D8">
        <w:rPr>
          <w:rFonts w:eastAsia="黑体"/>
          <w:sz w:val="21"/>
          <w:szCs w:val="21"/>
        </w:rPr>
        <w:t>filp-&gt;private_data</w:t>
      </w:r>
      <w:r w:rsidRPr="00EC42D8">
        <w:rPr>
          <w:rFonts w:eastAsia="黑体"/>
          <w:sz w:val="21"/>
          <w:szCs w:val="21"/>
        </w:rPr>
        <w:t>里的数据结构，</w:t>
      </w:r>
      <w:r w:rsidRPr="00EC42D8">
        <w:rPr>
          <w:rFonts w:eastAsia="黑体"/>
          <w:sz w:val="21"/>
          <w:szCs w:val="21"/>
        </w:rPr>
        <w:t>private_data</w:t>
      </w:r>
      <w:r w:rsidRPr="00EC42D8">
        <w:rPr>
          <w:rFonts w:eastAsia="黑体"/>
          <w:sz w:val="21"/>
          <w:szCs w:val="21"/>
        </w:rPr>
        <w:t>是跨系统调用时</w:t>
      </w:r>
    </w:p>
    <w:p w14:paraId="503D8734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保存状态信息的非常有用的资源</w:t>
      </w:r>
      <w:r w:rsidRPr="00EC42D8">
        <w:rPr>
          <w:rFonts w:eastAsia="黑体"/>
          <w:sz w:val="21"/>
          <w:szCs w:val="21"/>
        </w:rPr>
        <w:t xml:space="preserve">    </w:t>
      </w:r>
    </w:p>
    <w:p w14:paraId="6378C2FC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filp-&gt;private_data=dev;</w:t>
      </w:r>
    </w:p>
    <w:p w14:paraId="2ADD295F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return 0;</w:t>
      </w:r>
    </w:p>
    <w:p w14:paraId="0188E39A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7B90465C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68E83932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//</w:t>
      </w:r>
      <w:r w:rsidRPr="00EC42D8">
        <w:rPr>
          <w:rFonts w:eastAsia="黑体"/>
          <w:sz w:val="21"/>
          <w:szCs w:val="21"/>
        </w:rPr>
        <w:t>释放操作</w:t>
      </w:r>
    </w:p>
    <w:p w14:paraId="2FE72F9F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int globalvar_release(struct inode *inode, struct file *filp)</w:t>
      </w:r>
    </w:p>
    <w:p w14:paraId="531AB549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42A9992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return 0;</w:t>
      </w:r>
    </w:p>
    <w:p w14:paraId="7F65024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6115FFFD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240A79C8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//</w:t>
      </w:r>
      <w:r w:rsidRPr="00EC42D8">
        <w:rPr>
          <w:rFonts w:eastAsia="黑体"/>
          <w:sz w:val="21"/>
          <w:szCs w:val="21"/>
        </w:rPr>
        <w:t>读操作</w:t>
      </w:r>
    </w:p>
    <w:p w14:paraId="40EEC493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ssize_t globalvar_read(struct file *filp, char *buf, size_t len, loff_t *off)</w:t>
      </w:r>
    </w:p>
    <w:p w14:paraId="22F809D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209ED0D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struct globalvar_dev *dev=filp-&gt;private_data;   //</w:t>
      </w:r>
      <w:r w:rsidRPr="00EC42D8">
        <w:rPr>
          <w:rFonts w:eastAsia="黑体"/>
          <w:sz w:val="21"/>
          <w:szCs w:val="21"/>
        </w:rPr>
        <w:t>获取已指向分配数据的指针</w:t>
      </w:r>
    </w:p>
    <w:p w14:paraId="07BF212D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将设备变量值复制到用户空间</w:t>
      </w:r>
    </w:p>
    <w:p w14:paraId="4A6876F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if(copy_to_user(buf, &amp;dev-&gt;global_var, sizeof(int)))</w:t>
      </w:r>
    </w:p>
    <w:p w14:paraId="24A9B83B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return -EFAULT;</w:t>
      </w:r>
    </w:p>
    <w:p w14:paraId="1E0D6DA0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return sizeof(int);     //</w:t>
      </w:r>
      <w:r w:rsidRPr="00EC42D8">
        <w:rPr>
          <w:rFonts w:eastAsia="黑体"/>
          <w:sz w:val="21"/>
          <w:szCs w:val="21"/>
        </w:rPr>
        <w:t>返回读取数据字节数</w:t>
      </w:r>
    </w:p>
    <w:p w14:paraId="043363D4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4289612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</w:p>
    <w:p w14:paraId="2B61FF26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//</w:t>
      </w:r>
      <w:r w:rsidRPr="00EC42D8">
        <w:rPr>
          <w:rFonts w:eastAsia="黑体"/>
          <w:sz w:val="21"/>
          <w:szCs w:val="21"/>
        </w:rPr>
        <w:t>写操作</w:t>
      </w:r>
    </w:p>
    <w:p w14:paraId="69861BAF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ssize_t globalvar_write(struct file *filp, const char *buf, size_t len, loff_t *off)</w:t>
      </w:r>
    </w:p>
    <w:p w14:paraId="58E10255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{</w:t>
      </w:r>
    </w:p>
    <w:p w14:paraId="4B235716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struct globalvar_dev *dev=filp-&gt;private_data;   //</w:t>
      </w:r>
      <w:r w:rsidRPr="00EC42D8">
        <w:rPr>
          <w:rFonts w:eastAsia="黑体"/>
          <w:sz w:val="21"/>
          <w:szCs w:val="21"/>
        </w:rPr>
        <w:t>获取已指向分配数据的指针</w:t>
      </w:r>
    </w:p>
    <w:p w14:paraId="25D0C986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//</w:t>
      </w:r>
      <w:r w:rsidRPr="00EC42D8">
        <w:rPr>
          <w:rFonts w:eastAsia="黑体"/>
          <w:sz w:val="21"/>
          <w:szCs w:val="21"/>
        </w:rPr>
        <w:t>将用户空间值复制到设备变量</w:t>
      </w:r>
    </w:p>
    <w:p w14:paraId="55CFEE0C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if(copy_from_user(&amp;dev-&gt;global_var, buf, sizeof(int)))</w:t>
      </w:r>
    </w:p>
    <w:p w14:paraId="24EC306E" w14:textId="77777777" w:rsidR="00EC42D8" w:rsidRPr="00EC42D8" w:rsidRDefault="00EC42D8" w:rsidP="00EC42D8">
      <w:pPr>
        <w:pStyle w:val="ac"/>
        <w:spacing w:line="240" w:lineRule="auto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 xml:space="preserve">        return -EFAULT;</w:t>
      </w:r>
    </w:p>
    <w:p w14:paraId="140ABF49" w14:textId="77777777" w:rsidR="00EC42D8" w:rsidRPr="00EC42D8" w:rsidRDefault="00EC42D8" w:rsidP="00EC42D8">
      <w:pPr>
        <w:pStyle w:val="ac"/>
        <w:spacing w:line="240" w:lineRule="auto"/>
        <w:ind w:firstLine="560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return sizeof(int);</w:t>
      </w:r>
    </w:p>
    <w:p w14:paraId="7B590664" w14:textId="77777777" w:rsidR="00EC42D8" w:rsidRPr="00EC42D8" w:rsidRDefault="00EC42D8" w:rsidP="00EC42D8">
      <w:pPr>
        <w:pStyle w:val="ac"/>
        <w:spacing w:line="240" w:lineRule="auto"/>
        <w:ind w:firstLine="560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}</w:t>
      </w:r>
    </w:p>
    <w:p w14:paraId="21573758" w14:textId="77777777" w:rsidR="00EC42D8" w:rsidRPr="00EC42D8" w:rsidRDefault="00EC42D8" w:rsidP="00EC42D8">
      <w:pPr>
        <w:pStyle w:val="ac"/>
        <w:spacing w:line="240" w:lineRule="auto"/>
        <w:ind w:firstLine="560"/>
        <w:rPr>
          <w:rFonts w:eastAsia="黑体"/>
          <w:sz w:val="21"/>
          <w:szCs w:val="21"/>
        </w:rPr>
      </w:pPr>
    </w:p>
    <w:p w14:paraId="29F2FF1D" w14:textId="77777777" w:rsidR="00EC42D8" w:rsidRPr="00EC42D8" w:rsidRDefault="00EC42D8" w:rsidP="00EC42D8">
      <w:pPr>
        <w:pStyle w:val="ac"/>
        <w:spacing w:line="240" w:lineRule="auto"/>
        <w:ind w:firstLine="560"/>
        <w:rPr>
          <w:rFonts w:eastAsia="黑体"/>
          <w:sz w:val="21"/>
          <w:szCs w:val="21"/>
        </w:rPr>
      </w:pPr>
      <w:r w:rsidRPr="00EC42D8">
        <w:rPr>
          <w:rFonts w:eastAsia="黑体"/>
          <w:sz w:val="21"/>
          <w:szCs w:val="21"/>
        </w:rPr>
        <w:t>module_init(globalvar_init);</w:t>
      </w:r>
    </w:p>
    <w:p w14:paraId="6A31D4B3" w14:textId="77777777" w:rsidR="00EC42D8" w:rsidRDefault="00EC42D8" w:rsidP="00EC42D8">
      <w:pPr>
        <w:pStyle w:val="ac"/>
        <w:ind w:firstLine="560"/>
        <w:rPr>
          <w:rFonts w:eastAsia="黑体"/>
          <w:szCs w:val="21"/>
        </w:rPr>
      </w:pPr>
      <w:r w:rsidRPr="00EC42D8">
        <w:rPr>
          <w:rFonts w:eastAsia="黑体"/>
          <w:sz w:val="21"/>
          <w:szCs w:val="21"/>
        </w:rPr>
        <w:t>module_exit(globalvar_exit);</w:t>
      </w:r>
    </w:p>
    <w:p w14:paraId="14B9B6B7" w14:textId="77777777" w:rsidR="00EC42D8" w:rsidRDefault="00EC42D8" w:rsidP="00EC42D8">
      <w:pPr>
        <w:pStyle w:val="ac"/>
        <w:ind w:firstLine="0"/>
        <w:rPr>
          <w:rFonts w:eastAsia="黑体"/>
          <w:szCs w:val="21"/>
        </w:rPr>
      </w:pPr>
    </w:p>
    <w:p w14:paraId="33A33C3C" w14:textId="77777777" w:rsidR="00EC42D8" w:rsidRPr="00EC42D8" w:rsidRDefault="00EC42D8" w:rsidP="00EC42D8">
      <w:pPr>
        <w:pStyle w:val="ac"/>
        <w:ind w:firstLine="0"/>
        <w:rPr>
          <w:rFonts w:ascii="黑体" w:eastAsia="黑体" w:hAnsi="黑体"/>
          <w:sz w:val="28"/>
          <w:szCs w:val="28"/>
        </w:rPr>
      </w:pPr>
      <w:r w:rsidRPr="00EC42D8">
        <w:rPr>
          <w:rFonts w:ascii="黑体" w:eastAsia="黑体" w:hAnsi="黑体" w:hint="eastAsia"/>
          <w:sz w:val="28"/>
          <w:szCs w:val="28"/>
        </w:rPr>
        <w:t>2</w:t>
      </w:r>
      <w:r w:rsidRPr="00EC42D8">
        <w:rPr>
          <w:rFonts w:ascii="黑体" w:eastAsia="黑体" w:hAnsi="黑体"/>
          <w:sz w:val="28"/>
          <w:szCs w:val="28"/>
        </w:rPr>
        <w:t>.M</w:t>
      </w:r>
      <w:r w:rsidRPr="00EC42D8">
        <w:rPr>
          <w:rFonts w:ascii="黑体" w:eastAsia="黑体" w:hAnsi="黑体" w:hint="eastAsia"/>
          <w:sz w:val="28"/>
          <w:szCs w:val="28"/>
        </w:rPr>
        <w:t>akefile文件</w:t>
      </w:r>
    </w:p>
    <w:p w14:paraId="184A94A7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obj-m:=globalvar.o</w:t>
      </w:r>
    </w:p>
    <w:p w14:paraId="00358FC2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</w:p>
    <w:p w14:paraId="21D8A4B9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KERNELDIR:=/usr/src/linux-headers-4.10.0-28-generic</w:t>
      </w:r>
    </w:p>
    <w:p w14:paraId="0F341D3C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PWD:=$(shell pwd)</w:t>
      </w:r>
    </w:p>
    <w:p w14:paraId="5D52485C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</w:p>
    <w:p w14:paraId="38AEC8CA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modules:</w:t>
      </w:r>
    </w:p>
    <w:p w14:paraId="2459BF48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ab/>
        <w:t>$(MAKE) -C $(KERNELDIR) M=$(PWD) modules</w:t>
      </w:r>
    </w:p>
    <w:p w14:paraId="220BF517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</w:p>
    <w:p w14:paraId="3FC63538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modules_install:</w:t>
      </w:r>
    </w:p>
    <w:p w14:paraId="31F47239" w14:textId="77777777" w:rsidR="00EC42D8" w:rsidRDefault="00EC42D8" w:rsidP="00EC42D8">
      <w:pPr>
        <w:pStyle w:val="ac"/>
        <w:ind w:firstLine="0"/>
        <w:rPr>
          <w:rFonts w:eastAsia="黑体"/>
          <w:szCs w:val="21"/>
        </w:rPr>
      </w:pPr>
      <w:r w:rsidRPr="00EC42D8">
        <w:rPr>
          <w:rFonts w:eastAsia="黑体"/>
          <w:szCs w:val="21"/>
        </w:rPr>
        <w:tab/>
        <w:t>$(MAKE) -C $(KERNELDIR) M=$(PWD) modules_install</w:t>
      </w:r>
    </w:p>
    <w:p w14:paraId="09CEB620" w14:textId="77777777" w:rsidR="00EC42D8" w:rsidRDefault="00EC42D8" w:rsidP="00EC42D8">
      <w:pPr>
        <w:pStyle w:val="ac"/>
        <w:ind w:firstLine="0"/>
        <w:rPr>
          <w:rFonts w:eastAsia="黑体"/>
          <w:szCs w:val="21"/>
        </w:rPr>
      </w:pPr>
    </w:p>
    <w:p w14:paraId="5A2D8CB1" w14:textId="77777777" w:rsidR="00EC42D8" w:rsidRPr="00EC42D8" w:rsidRDefault="00EC42D8" w:rsidP="00EC42D8">
      <w:pPr>
        <w:pStyle w:val="ac"/>
        <w:ind w:firstLine="0"/>
        <w:rPr>
          <w:rFonts w:ascii="黑体" w:eastAsia="黑体" w:hAnsi="黑体"/>
          <w:sz w:val="28"/>
          <w:szCs w:val="28"/>
        </w:rPr>
      </w:pPr>
      <w:r w:rsidRPr="00EC42D8">
        <w:rPr>
          <w:rFonts w:ascii="黑体" w:eastAsia="黑体" w:hAnsi="黑体" w:hint="eastAsia"/>
          <w:sz w:val="28"/>
          <w:szCs w:val="28"/>
        </w:rPr>
        <w:t>3</w:t>
      </w:r>
      <w:r w:rsidRPr="00EC42D8">
        <w:rPr>
          <w:rFonts w:ascii="黑体" w:eastAsia="黑体" w:hAnsi="黑体"/>
          <w:sz w:val="28"/>
          <w:szCs w:val="28"/>
        </w:rPr>
        <w:t>.</w:t>
      </w:r>
      <w:r w:rsidRPr="00EC42D8">
        <w:rPr>
          <w:rFonts w:ascii="黑体" w:eastAsia="黑体" w:hAnsi="黑体" w:hint="eastAsia"/>
          <w:sz w:val="28"/>
          <w:szCs w:val="28"/>
        </w:rPr>
        <w:t>test文件</w:t>
      </w:r>
    </w:p>
    <w:p w14:paraId="207B3C71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obj-m:=globalvar.o</w:t>
      </w:r>
    </w:p>
    <w:p w14:paraId="32CA823C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</w:p>
    <w:p w14:paraId="1DF300B4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KERNELDIR:=/usr/src/linux-headers-4.10.0-28-generic</w:t>
      </w:r>
    </w:p>
    <w:p w14:paraId="0E6EC91E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PWD:=$(shell pwd)</w:t>
      </w:r>
    </w:p>
    <w:p w14:paraId="4B264190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</w:p>
    <w:p w14:paraId="15AE1DF6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modules:</w:t>
      </w:r>
    </w:p>
    <w:p w14:paraId="53C02861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ab/>
        <w:t>$(MAKE) -C $(KERNELDIR) M=$(PWD) modules</w:t>
      </w:r>
    </w:p>
    <w:p w14:paraId="0DD9EC0E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</w:p>
    <w:p w14:paraId="7C418E41" w14:textId="77777777" w:rsidR="00EC42D8" w:rsidRPr="00EC42D8" w:rsidRDefault="00EC42D8" w:rsidP="00EC42D8">
      <w:pPr>
        <w:pStyle w:val="ac"/>
        <w:rPr>
          <w:rFonts w:eastAsia="黑体"/>
          <w:szCs w:val="21"/>
        </w:rPr>
      </w:pPr>
      <w:r w:rsidRPr="00EC42D8">
        <w:rPr>
          <w:rFonts w:eastAsia="黑体"/>
          <w:szCs w:val="21"/>
        </w:rPr>
        <w:t>modules_install:</w:t>
      </w:r>
    </w:p>
    <w:p w14:paraId="79FB4427" w14:textId="77777777" w:rsidR="00EC42D8" w:rsidRPr="00EC42D8" w:rsidRDefault="00EC42D8" w:rsidP="00EC42D8">
      <w:pPr>
        <w:pStyle w:val="ac"/>
        <w:spacing w:line="240" w:lineRule="auto"/>
        <w:ind w:firstLine="0"/>
        <w:rPr>
          <w:rFonts w:eastAsia="黑体"/>
          <w:sz w:val="21"/>
          <w:szCs w:val="21"/>
        </w:rPr>
      </w:pPr>
      <w:r w:rsidRPr="00EC42D8">
        <w:rPr>
          <w:rFonts w:eastAsia="黑体"/>
          <w:szCs w:val="21"/>
        </w:rPr>
        <w:tab/>
        <w:t>$(MAKE) -C $(KERNELDIR) M=$(PWD) modules_install</w:t>
      </w:r>
    </w:p>
    <w:sectPr w:rsidR="00EC42D8" w:rsidRPr="00EC42D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43DA2" w14:textId="77777777" w:rsidR="007D1A21" w:rsidRDefault="007D1A21" w:rsidP="00EC42D8">
      <w:pPr>
        <w:spacing w:line="240" w:lineRule="auto"/>
      </w:pPr>
      <w:r>
        <w:separator/>
      </w:r>
    </w:p>
  </w:endnote>
  <w:endnote w:type="continuationSeparator" w:id="0">
    <w:p w14:paraId="382D4798" w14:textId="77777777" w:rsidR="007D1A21" w:rsidRDefault="007D1A21" w:rsidP="00EC4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ˎ̥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libri"/>
    <w:panose1 w:val="020B0604020202020204"/>
    <w:charset w:val="01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848D" w14:textId="77777777" w:rsidR="00EC42D8" w:rsidRDefault="00EC42D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85145" w14:textId="77777777" w:rsidR="00EC42D8" w:rsidRDefault="00EC42D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74DE9" w14:textId="77777777" w:rsidR="00EC42D8" w:rsidRDefault="00EC42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4915B" w14:textId="77777777" w:rsidR="007D1A21" w:rsidRDefault="007D1A21" w:rsidP="00EC42D8">
      <w:pPr>
        <w:spacing w:line="240" w:lineRule="auto"/>
      </w:pPr>
      <w:r>
        <w:separator/>
      </w:r>
    </w:p>
  </w:footnote>
  <w:footnote w:type="continuationSeparator" w:id="0">
    <w:p w14:paraId="7788FBE3" w14:textId="77777777" w:rsidR="007D1A21" w:rsidRDefault="007D1A21" w:rsidP="00EC42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2F5A4" w14:textId="77777777" w:rsidR="00EC42D8" w:rsidRDefault="00EC42D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C0980" w14:textId="77777777" w:rsidR="00EC42D8" w:rsidRDefault="00EC42D8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B6CE" w14:textId="77777777" w:rsidR="00EC42D8" w:rsidRDefault="00EC42D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842" w:hanging="360"/>
      </w:pPr>
      <w:rPr>
        <w:rFonts w:cs="ˎ̥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842" w:hanging="360"/>
      </w:pPr>
      <w:rPr>
        <w:rFonts w:cs="ˎ̥" w:hint="default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>
        <w:rFonts w:ascii="ˎ̥" w:hAnsi="ˎ̥" w:cs="Tahoma"/>
        <w:b/>
        <w:sz w:val="24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D8"/>
    <w:rsid w:val="000F3187"/>
    <w:rsid w:val="0016533C"/>
    <w:rsid w:val="00195964"/>
    <w:rsid w:val="00257D2B"/>
    <w:rsid w:val="002E62EC"/>
    <w:rsid w:val="004817A0"/>
    <w:rsid w:val="005E4A58"/>
    <w:rsid w:val="007D1A21"/>
    <w:rsid w:val="007D5F3F"/>
    <w:rsid w:val="00951774"/>
    <w:rsid w:val="009852FC"/>
    <w:rsid w:val="00A87CE4"/>
    <w:rsid w:val="00EC42D8"/>
    <w:rsid w:val="00F7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AEF2221"/>
  <w15:chartTrackingRefBased/>
  <w15:docId w15:val="{C54E1496-50D5-D646-B08B-A62F4EBF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EC"/>
    <w:pPr>
      <w:widowControl w:val="0"/>
      <w:suppressAutoHyphens/>
      <w:spacing w:line="360" w:lineRule="auto"/>
      <w:jc w:val="both"/>
    </w:pPr>
    <w:rPr>
      <w:rFonts w:eastAsia="宋体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ˎ̥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ˎ̥"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ˎ̥" w:hAnsi="ˎ̥" w:cs="Tahoma"/>
      <w:b/>
      <w:sz w:val="24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character" w:customStyle="1" w:styleId="a3">
    <w:name w:val="日期 字符"/>
    <w:rPr>
      <w:kern w:val="1"/>
      <w:sz w:val="21"/>
      <w:szCs w:val="24"/>
    </w:rPr>
  </w:style>
  <w:style w:type="character" w:customStyle="1" w:styleId="a4">
    <w:name w:val="正文文本 字符"/>
    <w:rPr>
      <w:rFonts w:ascii="Cambria" w:hAnsi="Cambria" w:cs="Cambria"/>
      <w:sz w:val="24"/>
      <w:szCs w:val="24"/>
    </w:rPr>
  </w:style>
  <w:style w:type="character" w:customStyle="1" w:styleId="VerbatimChar">
    <w:name w:val="Verbatim Char"/>
    <w:rPr>
      <w:rFonts w:ascii="Consolas" w:hAnsi="Consolas" w:cs="Consolas"/>
      <w:sz w:val="22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widowControl/>
      <w:spacing w:before="180" w:after="180"/>
      <w:jc w:val="left"/>
    </w:pPr>
    <w:rPr>
      <w:rFonts w:ascii="Cambria" w:hAnsi="Cambria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pPr>
      <w:suppressLineNumbers/>
    </w:pPr>
  </w:style>
  <w:style w:type="paragraph" w:styleId="aa">
    <w:name w:val="header"/>
    <w:basedOn w:val="a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">
    <w:name w:val="列出段落"/>
    <w:basedOn w:val="a"/>
    <w:pPr>
      <w:ind w:firstLine="420"/>
    </w:pPr>
  </w:style>
  <w:style w:type="paragraph" w:styleId="ad">
    <w:name w:val="Date"/>
    <w:basedOn w:val="a"/>
    <w:next w:val="a"/>
    <w:pPr>
      <w:ind w:left="100"/>
    </w:pPr>
  </w:style>
  <w:style w:type="paragraph" w:customStyle="1" w:styleId="FirstParagraph">
    <w:name w:val="First Paragraph"/>
    <w:basedOn w:val="a6"/>
    <w:next w:val="a6"/>
  </w:style>
  <w:style w:type="paragraph" w:customStyle="1" w:styleId="SourceCode">
    <w:name w:val="Source Code"/>
    <w:basedOn w:val="a"/>
    <w:pPr>
      <w:widowControl/>
      <w:spacing w:after="200"/>
      <w:jc w:val="left"/>
    </w:pPr>
    <w:rPr>
      <w:rFonts w:ascii="Consolas" w:hAnsi="Consolas" w:cs="Consolas"/>
      <w:sz w:val="22"/>
      <w:szCs w:val="20"/>
    </w:rPr>
  </w:style>
  <w:style w:type="paragraph" w:customStyle="1" w:styleId="Abstract">
    <w:name w:val="Abstract"/>
    <w:basedOn w:val="a"/>
    <w:next w:val="a6"/>
    <w:pPr>
      <w:keepNext/>
      <w:keepLines/>
      <w:widowControl/>
      <w:spacing w:before="300" w:after="300"/>
      <w:jc w:val="left"/>
    </w:pPr>
    <w:rPr>
      <w:rFonts w:ascii="Cambria" w:hAnsi="Cambria"/>
      <w:sz w:val="20"/>
      <w:szCs w:val="20"/>
    </w:rPr>
  </w:style>
  <w:style w:type="character" w:customStyle="1" w:styleId="apple-converted-space">
    <w:name w:val="apple-converted-space"/>
    <w:rsid w:val="002E62EC"/>
  </w:style>
  <w:style w:type="character" w:styleId="ae">
    <w:name w:val="Strong"/>
    <w:uiPriority w:val="22"/>
    <w:qFormat/>
    <w:rsid w:val="002E62EC"/>
    <w:rPr>
      <w:b/>
      <w:bCs/>
    </w:rPr>
  </w:style>
  <w:style w:type="character" w:styleId="af">
    <w:name w:val="Hyperlink"/>
    <w:uiPriority w:val="99"/>
    <w:semiHidden/>
    <w:unhideWhenUsed/>
    <w:rsid w:val="002E6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肖健宇</dc:creator>
  <cp:keywords/>
  <dc:description/>
  <cp:lastModifiedBy>刘 婕</cp:lastModifiedBy>
  <cp:revision>10</cp:revision>
  <cp:lastPrinted>1899-12-31T15:54:17Z</cp:lastPrinted>
  <dcterms:created xsi:type="dcterms:W3CDTF">2019-12-14T16:19:00Z</dcterms:created>
  <dcterms:modified xsi:type="dcterms:W3CDTF">2020-01-07T03:32:00Z</dcterms:modified>
</cp:coreProperties>
</file>